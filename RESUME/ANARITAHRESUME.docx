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3"/>
        <w:tblW w:w="119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0"/>
        <w:gridCol w:w="3360"/>
        <w:gridCol w:w="400"/>
        <w:gridCol w:w="6686"/>
        <w:gridCol w:w="7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8" w:hRule="atLeast"/>
          <w:tblCellSpacing w:w="0" w:type="dxa"/>
        </w:trPr>
        <w:tc>
          <w:tcPr>
            <w:tcW w:w="7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rPr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pict>
                <v:shape id="_x0000_s1025" o:spid="_x0000_s1025" o:spt="202" type="#_x0000_t202" style="position:absolute;left:0pt;margin-left:0pt;margin-top:0pt;height:144.6pt;width:595.3pt;mso-position-horizontal-relative:page;mso-position-vertical-relative:page;z-index:-251658240;mso-width-relative:page;mso-height-relative:page;" fillcolor="#A2C4BF" filled="t" stroked="t" coordsize="21600,21600" o:allowincell="f">
                  <v:path/>
                  <v:fill on="t" focussize="0,0"/>
                  <v:stroke color="#A2C4BF" joinstyle="miter"/>
                  <v:imagedata o:title=""/>
                  <o:lock v:ext="edit"/>
                </v:shape>
              </w:pict>
            </w:r>
          </w:p>
        </w:tc>
        <w:tc>
          <w:tcPr>
            <w:tcW w:w="3360" w:type="dxa"/>
            <w:shd w:val="clear" w:color="auto" w:fill="404040"/>
            <w:tcMar>
              <w:top w:w="400" w:type="dxa"/>
              <w:left w:w="180" w:type="dxa"/>
              <w:bottom w:w="300" w:type="dxa"/>
              <w:right w:w="180" w:type="dxa"/>
            </w:tcMar>
            <w:vAlign w:val="top"/>
          </w:tcPr>
          <w:p>
            <w:pPr>
              <w:pStyle w:val="21"/>
              <w:pBdr>
                <w:top w:val="none" w:color="auto" w:sz="0" w:space="25"/>
                <w:left w:val="none" w:color="auto" w:sz="0" w:space="0"/>
                <w:bottom w:val="none" w:color="auto" w:sz="0" w:space="0"/>
                <w:right w:val="none" w:color="auto" w:sz="0" w:space="5"/>
              </w:pBdr>
              <w:spacing w:before="0" w:after="0" w:line="340" w:lineRule="atLeast"/>
              <w:ind w:left="180" w:right="280"/>
              <w:jc w:val="center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</w:pPr>
            <w:r>
              <w:drawing>
                <wp:inline distT="0" distB="0" distL="114300" distR="114300">
                  <wp:extent cx="1902460" cy="1764030"/>
                  <wp:effectExtent l="0" t="0" r="2540" b="0"/>
                  <wp:docPr id="1" name="Picture 1" descr="2021-07-14 15:02:27.873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021-07-14 15:02:27.87300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460" cy="176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5"/>
              <w:pBdr>
                <w:top w:val="none" w:color="auto" w:sz="0" w:space="25"/>
                <w:left w:val="none" w:color="auto" w:sz="0" w:space="0"/>
                <w:bottom w:val="none" w:color="auto" w:sz="0" w:space="0"/>
                <w:right w:val="none" w:color="auto" w:sz="0" w:space="5"/>
              </w:pBdr>
              <w:spacing w:before="2860" w:after="60" w:line="300" w:lineRule="atLeast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trike w:val="0"/>
                <w:u w:val="none"/>
                <w:shd w:val="clear" w:color="auto" w:fill="auto"/>
                <w:vertAlign w:val="baseline"/>
              </w:rPr>
              <w:drawing>
                <wp:inline distT="0" distB="0" distL="114300" distR="114300">
                  <wp:extent cx="177800" cy="177800"/>
                  <wp:effectExtent l="0" t="0" r="1270" b="1270"/>
                  <wp:docPr id="100003" name="Picture 1000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Picture 1000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1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>anaritah91@gmail.com</w:t>
            </w:r>
          </w:p>
          <w:p>
            <w:pPr>
              <w:pStyle w:val="2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after="60" w:line="300" w:lineRule="atLeast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trike w:val="0"/>
                <w:u w:val="none"/>
                <w:shd w:val="clear" w:color="auto" w:fill="auto"/>
                <w:vertAlign w:val="baseline"/>
              </w:rPr>
              <w:drawing>
                <wp:inline distT="0" distB="0" distL="114300" distR="114300">
                  <wp:extent cx="177800" cy="177800"/>
                  <wp:effectExtent l="0" t="0" r="1270" b="1270"/>
                  <wp:docPr id="100005" name="Picture 1000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Picture 1000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1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>+971529853307</w:t>
            </w:r>
            <w:r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2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after="60" w:line="300" w:lineRule="atLeast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trike w:val="0"/>
                <w:u w:val="none"/>
                <w:shd w:val="clear" w:color="auto" w:fill="auto"/>
                <w:vertAlign w:val="baseline"/>
              </w:rPr>
              <w:drawing>
                <wp:inline distT="0" distB="0" distL="114300" distR="114300">
                  <wp:extent cx="177800" cy="177800"/>
                  <wp:effectExtent l="0" t="0" r="1270" b="1270"/>
                  <wp:docPr id="100007" name="Picture 1000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Picture 1000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1" cy="17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>Dubai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 xml:space="preserve">, 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>UAE</w:t>
            </w:r>
            <w:r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2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00" w:lineRule="atLeast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vanish/>
                <w:shd w:val="clear" w:color="auto" w:fill="auto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vanish/>
                <w:color w:val="FFFFFF"/>
              </w:rPr>
              <w:t>Dubai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vanish/>
                <w:color w:val="FFFFFF"/>
              </w:rPr>
              <w:t xml:space="preserve">, 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vanish/>
                <w:color w:val="FFFFFF"/>
              </w:rPr>
              <w:t>UAE</w:t>
            </w:r>
            <w:r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vanish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3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z w:val="30"/>
                <w:szCs w:val="30"/>
                <w:shd w:val="clear" w:color="auto" w:fill="auto"/>
                <w:vertAlign w:val="baseline"/>
              </w:rPr>
            </w:pPr>
            <w:r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  <w:t> </w:t>
            </w:r>
          </w:p>
          <w:p>
            <w:pPr>
              <w:pStyle w:val="33"/>
              <w:pBdr>
                <w:top w:val="single" w:color="FFFFFF" w:sz="8" w:space="25"/>
                <w:left w:val="none" w:color="auto" w:sz="0" w:space="0"/>
                <w:bottom w:val="none" w:color="auto" w:sz="0" w:space="0"/>
                <w:right w:val="none" w:color="auto" w:sz="0" w:space="5"/>
              </w:pBdr>
              <w:spacing w:before="0" w:after="200" w:line="360" w:lineRule="atLeast"/>
              <w:ind w:left="180" w:right="280"/>
              <w:rPr>
                <w:rStyle w:val="18"/>
                <w:rFonts w:ascii="Montserrat" w:hAnsi="Montserrat" w:eastAsia="Montserrat" w:cs="Montserrat"/>
                <w:b/>
                <w:bCs/>
                <w:caps/>
                <w:spacing w:val="20"/>
                <w:sz w:val="26"/>
                <w:szCs w:val="26"/>
                <w:shd w:val="clear" w:color="auto" w:fill="auto"/>
                <w:vertAlign w:val="baseline"/>
              </w:rPr>
            </w:pPr>
            <w:r>
              <w:rPr>
                <w:rStyle w:val="18"/>
                <w:rFonts w:ascii="Montserrat" w:hAnsi="Montserrat" w:eastAsia="Montserrat" w:cs="Montserrat"/>
                <w:b/>
                <w:bCs/>
                <w:caps/>
                <w:spacing w:val="20"/>
                <w:sz w:val="26"/>
                <w:szCs w:val="26"/>
                <w:shd w:val="clear" w:color="auto" w:fill="auto"/>
                <w:vertAlign w:val="baseline"/>
              </w:rPr>
              <w:t>Education</w:t>
            </w:r>
          </w:p>
          <w:p>
            <w:pPr>
              <w:pStyle w:val="3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20" w:lineRule="exact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  <w:t> </w:t>
            </w:r>
          </w:p>
          <w:p>
            <w:pPr>
              <w:pStyle w:val="3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after="0" w:line="340" w:lineRule="atLeast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>BA of arts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  <w:lang w:val="en-US"/>
              </w:rPr>
              <w:t>: International Relations ,</w:t>
            </w:r>
            <w:r>
              <w:rPr>
                <w:rStyle w:val="38"/>
                <w:rFonts w:ascii="Source Sans Pro" w:hAnsi="Source Sans Pro" w:eastAsia="Source Sans Pro" w:cs="Source Sans Pro"/>
                <w:color w:val="FFFFFF"/>
              </w:rPr>
              <w:t>University of Nairobi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 xml:space="preserve">, 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>Nairobi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 xml:space="preserve">, 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>2015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 xml:space="preserve"> </w:t>
            </w:r>
          </w:p>
          <w:p>
            <w:pPr>
              <w:pStyle w:val="35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40" w:lineRule="atLeast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  <w:t> </w:t>
            </w:r>
          </w:p>
          <w:p>
            <w:pPr>
              <w:pStyle w:val="3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after="500" w:line="340" w:lineRule="atLeast"/>
              <w:ind w:left="180" w:right="2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>Kenya Certificate of Secondary Education</w:t>
            </w:r>
            <w:r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38"/>
                <w:rFonts w:ascii="Source Sans Pro" w:hAnsi="Source Sans Pro" w:eastAsia="Source Sans Pro" w:cs="Source Sans Pro"/>
                <w:color w:val="FFFFFF"/>
              </w:rPr>
              <w:t>Kenya High School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 xml:space="preserve">, 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>2014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FFFFFF"/>
              </w:rPr>
              <w:t xml:space="preserve"> </w:t>
            </w:r>
          </w:p>
          <w:p>
            <w:pPr>
              <w:pStyle w:val="3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spacing w:line="20" w:lineRule="atLeast"/>
              <w:ind w:left="180" w:right="1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3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spacing w:line="20" w:lineRule="atLeast"/>
              <w:ind w:left="180" w:right="180"/>
              <w:rPr>
                <w:rStyle w:val="1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pPr>
          </w:p>
        </w:tc>
        <w:tc>
          <w:tcPr>
            <w:tcW w:w="6686" w:type="dxa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</w:tcPr>
          <w:tbl>
            <w:tblPr>
              <w:tblStyle w:val="44"/>
              <w:tblW w:w="6686" w:type="dxa"/>
              <w:tblCellSpacing w:w="0" w:type="dxa"/>
              <w:tblInd w:w="0" w:type="dxa"/>
              <w:tblLayout w:type="fixed"/>
              <w:tblCellMar>
                <w:top w:w="500" w:type="dxa"/>
                <w:left w:w="0" w:type="dxa"/>
                <w:bottom w:w="0" w:type="dxa"/>
                <w:right w:w="0" w:type="dxa"/>
              </w:tblCellMar>
            </w:tblPr>
            <w:tblGrid>
              <w:gridCol w:w="6686"/>
            </w:tblGrid>
            <w:tr>
              <w:tblPrEx>
                <w:tblLayout w:type="fixed"/>
                <w:tblCellMar>
                  <w:top w:w="50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6686" w:type="dxa"/>
                  <w:tcMar>
                    <w:top w:w="60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pStyle w:val="42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after="0"/>
                    <w:ind w:left="0" w:right="0"/>
                    <w:rPr>
                      <w:rStyle w:val="41"/>
                      <w:rFonts w:ascii="Montserrat" w:hAnsi="Montserrat" w:eastAsia="Montserrat" w:cs="Montserrat"/>
                      <w:b w:val="0"/>
                      <w:bCs w:val="0"/>
                      <w:caps/>
                      <w:color w:val="000000"/>
                      <w:spacing w:val="20"/>
                      <w:sz w:val="52"/>
                      <w:szCs w:val="52"/>
                      <w:vertAlign w:val="baseline"/>
                    </w:rPr>
                  </w:pPr>
                  <w:r>
                    <w:rPr>
                      <w:rStyle w:val="27"/>
                    </w:rPr>
                    <w:t>ANARITAH MAGIRI</w:t>
                  </w:r>
                  <w:r>
                    <w:rPr>
                      <w:rStyle w:val="41"/>
                      <w:vertAlign w:val="baseline"/>
                    </w:rPr>
                    <w:t xml:space="preserve"> </w:t>
                  </w:r>
                  <w:r>
                    <w:rPr>
                      <w:rStyle w:val="27"/>
                    </w:rPr>
                    <w:t>MBURU</w:t>
                  </w:r>
                </w:p>
                <w:p>
                  <w:pPr>
                    <w:pStyle w:val="4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line="20" w:lineRule="atLeast"/>
                    <w:ind w:left="0" w:right="0"/>
                    <w:rPr>
                      <w:rStyle w:val="41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pPr>
                </w:p>
              </w:tc>
            </w:tr>
          </w:tbl>
          <w:p>
            <w:pPr>
              <w:pStyle w:val="4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100" w:after="200" w:line="360" w:lineRule="atLeast"/>
              <w:ind w:left="0" w:right="0"/>
              <w:rPr>
                <w:rStyle w:val="40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sz w:val="26"/>
                <w:szCs w:val="26"/>
                <w:vertAlign w:val="baseline"/>
              </w:rPr>
            </w:pPr>
            <w:r>
              <w:rPr>
                <w:rStyle w:val="40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sz w:val="26"/>
                <w:szCs w:val="26"/>
                <w:vertAlign w:val="baseline"/>
              </w:rPr>
              <w:t>Professional summary</w:t>
            </w:r>
          </w:p>
          <w:p>
            <w:pPr>
              <w:pStyle w:val="5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500" w:line="340" w:lineRule="atLeast"/>
              <w:ind w:left="0" w:right="0"/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To achieve professional excellence in my field that will provide me with opportunities to fully utilize and develop my knowledge and skills in customer service, Administrative, Sales &amp; Marketing roles. I am easily motivated, confident, honest and dedicated to my job .</w:t>
            </w:r>
          </w:p>
          <w:p>
            <w:pPr>
              <w:pStyle w:val="52"/>
              <w:pBdr>
                <w:top w:val="single" w:color="000000" w:sz="8" w:space="25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00" w:line="360" w:lineRule="atLeast"/>
              <w:ind w:left="0" w:right="0"/>
              <w:rPr>
                <w:rStyle w:val="40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sz w:val="26"/>
                <w:szCs w:val="26"/>
                <w:vertAlign w:val="baseline"/>
              </w:rPr>
            </w:pPr>
            <w:r>
              <w:rPr>
                <w:rStyle w:val="40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sz w:val="26"/>
                <w:szCs w:val="26"/>
                <w:vertAlign w:val="baseline"/>
              </w:rPr>
              <w:t>Work history</w:t>
            </w:r>
          </w:p>
          <w:p>
            <w:pPr>
              <w:pStyle w:val="3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40" w:lineRule="atLeast"/>
              <w:ind w:left="0" w:right="0"/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</w:rPr>
              <w:t>January 2019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</w:rPr>
              <w:t xml:space="preserve"> - 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</w:rPr>
              <w:t>July 2021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40" w:lineRule="atLeast"/>
              <w:ind w:left="0" w:right="0"/>
              <w:rPr>
                <w:rStyle w:val="38"/>
                <w:rFonts w:ascii="Source Sans Pro" w:hAnsi="Source Sans Pro" w:eastAsia="Source Sans Pro" w:cs="Source Sans Pro"/>
                <w:color w:val="000000"/>
              </w:rPr>
            </w:pPr>
            <w:r>
              <w:rPr>
                <w:rStyle w:val="38"/>
                <w:rFonts w:ascii="Source Sans Pro" w:hAnsi="Source Sans Pro" w:eastAsia="Source Sans Pro" w:cs="Source Sans Pro"/>
                <w:color w:val="000000"/>
              </w:rPr>
              <w:t>MARRIOTT MARQUIS DOHA QATAR</w:t>
            </w:r>
            <w:r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 xml:space="preserve"> </w:t>
            </w:r>
            <w:r>
              <w:rPr>
                <w:rStyle w:val="38"/>
                <w:rFonts w:ascii="Source Sans Pro" w:hAnsi="Source Sans Pro" w:eastAsia="Source Sans Pro" w:cs="Source Sans Pro"/>
                <w:color w:val="000000"/>
              </w:rPr>
              <w:t xml:space="preserve">- </w:t>
            </w:r>
            <w:r>
              <w:rPr>
                <w:rStyle w:val="53"/>
                <w:rFonts w:ascii="Source Sans Pro" w:hAnsi="Source Sans Pro" w:eastAsia="Source Sans Pro" w:cs="Source Sans Pro"/>
                <w:color w:val="000000"/>
              </w:rPr>
              <w:t>Hostess</w:t>
            </w:r>
            <w:r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 xml:space="preserve"> </w:t>
            </w:r>
          </w:p>
          <w:p>
            <w:pPr>
              <w:pStyle w:val="54"/>
              <w:numPr>
                <w:ilvl w:val="0"/>
                <w:numId w:val="1"/>
              </w:numPr>
              <w:spacing w:before="10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Assigned work tasks and coordinated activities of dining room personnel to deliver prompt, courteous service to guests</w:t>
            </w:r>
          </w:p>
          <w:p>
            <w:pPr>
              <w:pStyle w:val="54"/>
              <w:numPr>
                <w:ilvl w:val="0"/>
                <w:numId w:val="1"/>
              </w:numPr>
              <w:spacing w:before="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Stayed in open communication with kitchen team to assess cooking times, avoid worker overload and minimize customer dissatisfaction.</w:t>
            </w:r>
          </w:p>
          <w:p>
            <w:pPr>
              <w:pStyle w:val="54"/>
              <w:numPr>
                <w:ilvl w:val="0"/>
                <w:numId w:val="1"/>
              </w:numPr>
              <w:spacing w:before="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Took reservations by phone and walk-in, keeping scheduling demands and kitchen output in time to avoid overbooking.</w:t>
            </w:r>
          </w:p>
          <w:p>
            <w:pPr>
              <w:pStyle w:val="54"/>
              <w:numPr>
                <w:ilvl w:val="0"/>
                <w:numId w:val="1"/>
              </w:numPr>
              <w:spacing w:before="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Routinely supported other areas of restaurant as requested, including answering telephones and completing financial transactions for other staff members.</w:t>
            </w:r>
          </w:p>
          <w:p>
            <w:pPr>
              <w:pStyle w:val="54"/>
              <w:numPr>
                <w:ilvl w:val="0"/>
                <w:numId w:val="1"/>
              </w:numPr>
              <w:spacing w:before="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Assisted in preparing dining room for special upcoming functions, including decorating and generating and printing out special group menus using</w:t>
            </w:r>
          </w:p>
          <w:p>
            <w:pPr>
              <w:pStyle w:val="55"/>
              <w:numPr>
                <w:ilvl w:val="0"/>
                <w:numId w:val="1"/>
              </w:numPr>
              <w:spacing w:before="0" w:after="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Maintained highly loyal clientele by delivering unparalleled service at every stage of restaurant dining experience.</w:t>
            </w:r>
          </w:p>
          <w:p>
            <w:pPr>
              <w:pStyle w:val="37"/>
              <w:pBdr>
                <w:top w:val="none" w:color="auto" w:sz="0" w:space="11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40" w:lineRule="atLeast"/>
              <w:ind w:left="0" w:right="0"/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</w:rPr>
              <w:t>January 2017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</w:rPr>
              <w:t xml:space="preserve"> - 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</w:rPr>
              <w:t>January 2019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40" w:lineRule="atLeast"/>
              <w:ind w:left="0" w:right="0"/>
              <w:rPr>
                <w:rStyle w:val="38"/>
                <w:rFonts w:ascii="Source Sans Pro" w:hAnsi="Source Sans Pro" w:eastAsia="Source Sans Pro" w:cs="Source Sans Pro"/>
                <w:color w:val="000000"/>
              </w:rPr>
            </w:pPr>
            <w:r>
              <w:rPr>
                <w:rStyle w:val="38"/>
                <w:rFonts w:ascii="Source Sans Pro" w:hAnsi="Source Sans Pro" w:eastAsia="Source Sans Pro" w:cs="Source Sans Pro"/>
                <w:color w:val="000000"/>
              </w:rPr>
              <w:t>CREEB LTD</w:t>
            </w:r>
            <w:r>
              <w:rPr>
                <w:rStyle w:val="38"/>
                <w:rFonts w:ascii="Source Sans Pro" w:hAnsi="Source Sans Pro" w:eastAsia="Source Sans Pro" w:cs="Source Sans Pro"/>
                <w:color w:val="000000"/>
                <w:lang w:val="en-US"/>
              </w:rPr>
              <w:t>, KENYA</w:t>
            </w:r>
            <w:r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 xml:space="preserve"> </w:t>
            </w:r>
            <w:r>
              <w:rPr>
                <w:rStyle w:val="38"/>
                <w:rFonts w:ascii="Source Sans Pro" w:hAnsi="Source Sans Pro" w:eastAsia="Source Sans Pro" w:cs="Source Sans Pro"/>
                <w:color w:val="000000"/>
              </w:rPr>
              <w:t xml:space="preserve">- </w:t>
            </w:r>
            <w:r>
              <w:rPr>
                <w:rStyle w:val="53"/>
                <w:rFonts w:ascii="Source Sans Pro" w:hAnsi="Source Sans Pro" w:eastAsia="Source Sans Pro" w:cs="Source Sans Pro"/>
                <w:color w:val="000000"/>
              </w:rPr>
              <w:t>CUSTOMER SERVICE REPRESENTATIVE</w:t>
            </w:r>
            <w:r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 xml:space="preserve"> </w:t>
            </w:r>
          </w:p>
          <w:p>
            <w:pPr>
              <w:pStyle w:val="54"/>
              <w:numPr>
                <w:ilvl w:val="0"/>
                <w:numId w:val="2"/>
              </w:numPr>
              <w:spacing w:before="10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Cultivated strong value-added relationships with customers and drove business development by delivering product know</w:t>
            </w:r>
            <w:bookmarkStart w:id="0" w:name="_GoBack"/>
            <w:bookmarkEnd w:id="0"/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ledge.</w:t>
            </w:r>
          </w:p>
          <w:p>
            <w:pPr>
              <w:pStyle w:val="54"/>
              <w:numPr>
                <w:ilvl w:val="0"/>
                <w:numId w:val="2"/>
              </w:numPr>
              <w:spacing w:before="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Managed quality communication, customer support and product representation for each guest</w:t>
            </w:r>
          </w:p>
          <w:p>
            <w:pPr>
              <w:pStyle w:val="54"/>
              <w:numPr>
                <w:ilvl w:val="0"/>
                <w:numId w:val="2"/>
              </w:numPr>
              <w:spacing w:before="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Assisted customers with alteration appointments, special order requests and arranging merchandise pick-ups at alternative locations.</w:t>
            </w:r>
          </w:p>
          <w:p>
            <w:pPr>
              <w:pStyle w:val="54"/>
              <w:numPr>
                <w:ilvl w:val="0"/>
                <w:numId w:val="2"/>
              </w:numPr>
              <w:spacing w:before="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Obtained information to resolve customer inquiries.</w:t>
            </w:r>
          </w:p>
          <w:p>
            <w:pPr>
              <w:pStyle w:val="55"/>
              <w:numPr>
                <w:ilvl w:val="0"/>
                <w:numId w:val="2"/>
              </w:numPr>
              <w:spacing w:before="0" w:after="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Maintained customer happiness with forward-thinking strategies focused on addressing needs and resolving concerns.</w:t>
            </w:r>
          </w:p>
          <w:p>
            <w:pPr>
              <w:pStyle w:val="37"/>
              <w:pBdr>
                <w:top w:val="none" w:color="auto" w:sz="0" w:space="11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340" w:lineRule="atLeast"/>
              <w:ind w:left="0" w:right="0"/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</w:rPr>
              <w:t>January 2015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</w:rPr>
              <w:t xml:space="preserve"> - </w:t>
            </w: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</w:rPr>
              <w:t>January 2017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40" w:lineRule="atLeast"/>
              <w:ind w:left="0" w:right="0"/>
              <w:rPr>
                <w:rStyle w:val="38"/>
                <w:rFonts w:ascii="Source Sans Pro" w:hAnsi="Source Sans Pro" w:eastAsia="Source Sans Pro" w:cs="Source Sans Pro"/>
                <w:color w:val="000000"/>
              </w:rPr>
            </w:pPr>
            <w:r>
              <w:rPr>
                <w:rStyle w:val="38"/>
                <w:rFonts w:ascii="Source Sans Pro" w:hAnsi="Source Sans Pro" w:eastAsia="Source Sans Pro" w:cs="Source Sans Pro"/>
                <w:color w:val="000000"/>
              </w:rPr>
              <w:t>KICHAKANI PARADISE RESORT</w:t>
            </w:r>
            <w:r>
              <w:rPr>
                <w:rStyle w:val="38"/>
                <w:rFonts w:ascii="Source Sans Pro" w:hAnsi="Source Sans Pro" w:eastAsia="Source Sans Pro" w:cs="Source Sans Pro"/>
                <w:color w:val="000000"/>
                <w:lang w:val="en-US"/>
              </w:rPr>
              <w:t>,KENYA</w:t>
            </w:r>
            <w:r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 xml:space="preserve"> </w:t>
            </w:r>
            <w:r>
              <w:rPr>
                <w:rStyle w:val="38"/>
                <w:rFonts w:ascii="Source Sans Pro" w:hAnsi="Source Sans Pro" w:eastAsia="Source Sans Pro" w:cs="Source Sans Pro"/>
                <w:color w:val="000000"/>
              </w:rPr>
              <w:t xml:space="preserve">- </w:t>
            </w:r>
            <w:r>
              <w:rPr>
                <w:rStyle w:val="53"/>
                <w:rFonts w:ascii="Source Sans Pro" w:hAnsi="Source Sans Pro" w:eastAsia="Source Sans Pro" w:cs="Source Sans Pro"/>
                <w:color w:val="000000"/>
              </w:rPr>
              <w:t>HOSTESS</w:t>
            </w:r>
            <w:r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 xml:space="preserve"> </w:t>
            </w:r>
          </w:p>
          <w:p>
            <w:pPr>
              <w:pStyle w:val="54"/>
              <w:numPr>
                <w:ilvl w:val="0"/>
                <w:numId w:val="3"/>
              </w:numPr>
              <w:spacing w:before="10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Collaborated with kitchen to inform customers of wait times and answer questions about food.</w:t>
            </w:r>
          </w:p>
          <w:p>
            <w:pPr>
              <w:pStyle w:val="54"/>
              <w:numPr>
                <w:ilvl w:val="0"/>
                <w:numId w:val="3"/>
              </w:numPr>
              <w:spacing w:before="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Watched dining area staff to evaluate server loads and calculate accurate wait times.</w:t>
            </w:r>
          </w:p>
          <w:p>
            <w:pPr>
              <w:pStyle w:val="54"/>
              <w:numPr>
                <w:ilvl w:val="0"/>
                <w:numId w:val="3"/>
              </w:numPr>
              <w:spacing w:before="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Documented reservations, alerted servers and managers of large groups and prepared seating.</w:t>
            </w:r>
          </w:p>
          <w:p>
            <w:pPr>
              <w:pStyle w:val="54"/>
              <w:numPr>
                <w:ilvl w:val="0"/>
                <w:numId w:val="3"/>
              </w:numPr>
              <w:spacing w:before="0" w:after="1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Cultivated positive guest relations by managing information and orchestrating speedy seatings.</w:t>
            </w:r>
          </w:p>
          <w:p>
            <w:pPr>
              <w:pStyle w:val="55"/>
              <w:numPr>
                <w:ilvl w:val="0"/>
                <w:numId w:val="3"/>
              </w:numPr>
              <w:spacing w:before="0" w:after="500" w:line="340" w:lineRule="atLeast"/>
              <w:ind w:left="440" w:right="0" w:hanging="210"/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  <w:r>
              <w:rPr>
                <w:rStyle w:val="27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Governed dining area with natural leadership talents and organizational strategies focused on balancing guest and business needs.</w:t>
            </w:r>
          </w:p>
          <w:p>
            <w:pPr>
              <w:pStyle w:val="52"/>
              <w:pBdr>
                <w:top w:val="single" w:color="000000" w:sz="8" w:space="25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00" w:line="360" w:lineRule="atLeast"/>
              <w:ind w:left="0" w:right="0"/>
              <w:rPr>
                <w:rStyle w:val="40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sz w:val="26"/>
                <w:szCs w:val="26"/>
                <w:vertAlign w:val="baseline"/>
              </w:rPr>
            </w:pPr>
            <w:r>
              <w:rPr>
                <w:rStyle w:val="40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sz w:val="26"/>
                <w:szCs w:val="26"/>
                <w:vertAlign w:val="baseline"/>
              </w:rPr>
              <w:t>Skills</w:t>
            </w:r>
          </w:p>
          <w:tbl>
            <w:tblPr>
              <w:tblStyle w:val="61"/>
              <w:tblW w:w="694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4"/>
              <w:gridCol w:w="3298"/>
              <w:gridCol w:w="329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4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rPr>
                      <w:rStyle w:val="40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vertAlign w:val="baseline"/>
                    </w:rPr>
                  </w:pPr>
                  <w:r>
                    <w:rPr>
                      <w:rStyle w:val="58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vertAlign w:val="baseline"/>
                    </w:rPr>
                    <w:t> </w:t>
                  </w:r>
                </w:p>
              </w:tc>
              <w:tc>
                <w:tcPr>
                  <w:tcW w:w="329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54"/>
                    <w:numPr>
                      <w:ilvl w:val="0"/>
                      <w:numId w:val="4"/>
                    </w:numPr>
                    <w:spacing w:before="0" w:after="100" w:line="340" w:lineRule="atLeast"/>
                    <w:ind w:left="440" w:right="0" w:hanging="210"/>
                    <w:rPr>
                      <w:rStyle w:val="59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vertAlign w:val="baseline"/>
                    </w:rPr>
                  </w:pPr>
                  <w:r>
                    <w:rPr>
                      <w:rStyle w:val="59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vertAlign w:val="baseline"/>
                    </w:rPr>
                    <w:t>Fluent in English</w:t>
                  </w:r>
                </w:p>
                <w:p>
                  <w:pPr>
                    <w:pStyle w:val="55"/>
                    <w:numPr>
                      <w:ilvl w:val="0"/>
                      <w:numId w:val="4"/>
                    </w:numPr>
                    <w:spacing w:before="0" w:after="0" w:line="340" w:lineRule="atLeast"/>
                    <w:ind w:left="440" w:right="0" w:hanging="210"/>
                    <w:rPr>
                      <w:rStyle w:val="59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vertAlign w:val="baseline"/>
                    </w:rPr>
                  </w:pPr>
                  <w:r>
                    <w:rPr>
                      <w:rStyle w:val="59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vertAlign w:val="baseline"/>
                    </w:rPr>
                    <w:t>Intermediate German speaking</w:t>
                  </w:r>
                </w:p>
                <w:p>
                  <w:pPr>
                    <w:pStyle w:val="6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line="20" w:lineRule="atLeast"/>
                    <w:ind w:left="0" w:right="0"/>
                    <w:rPr>
                      <w:rStyle w:val="59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pPr>
                </w:p>
              </w:tc>
              <w:tc>
                <w:tcPr>
                  <w:tcW w:w="329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54"/>
                    <w:numPr>
                      <w:ilvl w:val="0"/>
                      <w:numId w:val="5"/>
                    </w:numPr>
                    <w:spacing w:before="0" w:after="100" w:line="340" w:lineRule="atLeast"/>
                    <w:ind w:left="440" w:right="0" w:hanging="210"/>
                    <w:rPr>
                      <w:rStyle w:val="59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vertAlign w:val="baseline"/>
                    </w:rPr>
                  </w:pPr>
                  <w:r>
                    <w:rPr>
                      <w:rStyle w:val="59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vertAlign w:val="baseline"/>
                    </w:rPr>
                    <w:t>Advanced customer service skills</w:t>
                  </w:r>
                </w:p>
                <w:p>
                  <w:pPr>
                    <w:pStyle w:val="55"/>
                    <w:numPr>
                      <w:ilvl w:val="0"/>
                      <w:numId w:val="5"/>
                    </w:numPr>
                    <w:spacing w:before="0" w:after="0" w:line="340" w:lineRule="atLeast"/>
                    <w:ind w:left="440" w:right="0" w:hanging="210"/>
                    <w:rPr>
                      <w:rStyle w:val="59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vertAlign w:val="baseline"/>
                    </w:rPr>
                  </w:pPr>
                  <w:r>
                    <w:rPr>
                      <w:rStyle w:val="59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vertAlign w:val="baseline"/>
                    </w:rPr>
                    <w:t>Advanced knowledge in workplace professionalism and ethics</w:t>
                  </w:r>
                </w:p>
              </w:tc>
            </w:tr>
          </w:tbl>
          <w:p>
            <w:pPr>
              <w:pStyle w:val="6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500"/>
              <w:ind w:left="0" w:right="0"/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sz w:val="2"/>
                <w:szCs w:val="2"/>
                <w:vertAlign w:val="baseline"/>
              </w:rPr>
            </w:pPr>
            <w:r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> </w:t>
            </w:r>
          </w:p>
        </w:tc>
        <w:tc>
          <w:tcPr>
            <w:tcW w:w="7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rPr>
                <w:rStyle w:val="40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0" w:lineRule="auto"/>
        <w:rPr>
          <w:rFonts w:ascii="Source Sans Pro" w:hAnsi="Source Sans Pro" w:eastAsia="Source Sans Pro" w:cs="Source Sans Pro"/>
          <w:b w:val="0"/>
          <w:bCs w:val="0"/>
          <w:color w:val="000000"/>
          <w:vertAlign w:val="baseline"/>
        </w:rPr>
      </w:pPr>
      <w:r>
        <w:rPr>
          <w:color w:val="FFFFFF"/>
          <w:sz w:val="2"/>
        </w:rPr>
        <w:t>.</w:t>
      </w:r>
    </w:p>
    <w:sectPr>
      <w:headerReference r:id="rId3" w:type="default"/>
      <w:footerReference r:id="rId4" w:type="default"/>
      <w:pgSz w:w="11906" w:h="16838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tserra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urce Sans Pro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tLeast"/>
      <w:jc w:val="left"/>
    </w:pPr>
    <w:rPr>
      <w:sz w:val="24"/>
      <w:szCs w:val="24"/>
      <w:vertAlign w:val="baseline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after="0"/>
      <w:outlineLvl w:val="0"/>
    </w:pPr>
    <w:rPr>
      <w:rFonts w:ascii="Times New Roman" w:hAnsi="Times New Roman" w:eastAsia="Times New Roman" w:cs="Times New Roman"/>
      <w:b/>
      <w:bCs/>
      <w:color w:val="2F5496"/>
      <w:kern w:val="36"/>
      <w:sz w:val="48"/>
      <w:szCs w:val="48"/>
      <w:vertAlign w:val="baseline"/>
    </w:rPr>
  </w:style>
  <w:style w:type="paragraph" w:styleId="3">
    <w:name w:val="heading 2"/>
    <w:basedOn w:val="1"/>
    <w:next w:val="1"/>
    <w:link w:val="11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outlineLvl w:val="1"/>
    </w:pPr>
    <w:rPr>
      <w:rFonts w:ascii="Times New Roman" w:hAnsi="Times New Roman" w:eastAsia="Times New Roman" w:cs="Times New Roman"/>
      <w:b/>
      <w:bCs/>
      <w:color w:val="2F5496"/>
      <w:sz w:val="36"/>
      <w:szCs w:val="36"/>
      <w:vertAlign w:val="baseline"/>
    </w:rPr>
  </w:style>
  <w:style w:type="paragraph" w:styleId="4">
    <w:name w:val="heading 3"/>
    <w:basedOn w:val="1"/>
    <w:next w:val="1"/>
    <w:link w:val="12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outlineLvl w:val="2"/>
    </w:pPr>
    <w:rPr>
      <w:rFonts w:ascii="Times New Roman" w:hAnsi="Times New Roman" w:eastAsia="Times New Roman" w:cs="Times New Roman"/>
      <w:b/>
      <w:bCs/>
      <w:color w:val="1F3763"/>
      <w:sz w:val="28"/>
      <w:szCs w:val="28"/>
      <w:vertAlign w:val="baseline"/>
    </w:rPr>
  </w:style>
  <w:style w:type="paragraph" w:styleId="5">
    <w:name w:val="heading 4"/>
    <w:basedOn w:val="1"/>
    <w:next w:val="1"/>
    <w:link w:val="13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outlineLvl w:val="3"/>
    </w:pPr>
    <w:rPr>
      <w:rFonts w:ascii="Times New Roman" w:hAnsi="Times New Roman" w:eastAsia="Times New Roman" w:cs="Times New Roman"/>
      <w:b/>
      <w:bCs/>
      <w:iCs/>
      <w:color w:val="2F5496"/>
      <w:sz w:val="24"/>
      <w:szCs w:val="24"/>
      <w:vertAlign w:val="baseline"/>
    </w:rPr>
  </w:style>
  <w:style w:type="paragraph" w:styleId="6">
    <w:name w:val="heading 5"/>
    <w:basedOn w:val="1"/>
    <w:next w:val="1"/>
    <w:link w:val="14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outlineLvl w:val="4"/>
    </w:pPr>
    <w:rPr>
      <w:rFonts w:ascii="Times New Roman" w:hAnsi="Times New Roman" w:eastAsia="Times New Roman" w:cs="Times New Roman"/>
      <w:b/>
      <w:bCs/>
      <w:color w:val="2F5496"/>
      <w:sz w:val="20"/>
      <w:szCs w:val="20"/>
      <w:vertAlign w:val="baseline"/>
    </w:rPr>
  </w:style>
  <w:style w:type="paragraph" w:styleId="7">
    <w:name w:val="heading 6"/>
    <w:basedOn w:val="1"/>
    <w:next w:val="1"/>
    <w:link w:val="15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outlineLvl w:val="5"/>
    </w:pPr>
    <w:rPr>
      <w:rFonts w:ascii="Times New Roman" w:hAnsi="Times New Roman" w:eastAsia="Times New Roman" w:cs="Times New Roman"/>
      <w:b/>
      <w:bCs/>
      <w:color w:val="1F3763"/>
      <w:sz w:val="16"/>
      <w:szCs w:val="16"/>
      <w:vertAlign w:val="baseline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1 Char"/>
    <w:basedOn w:val="8"/>
    <w:link w:val="2"/>
    <w:uiPriority w:val="9"/>
    <w:rPr>
      <w:rFonts w:ascii="Times New Roman" w:hAnsi="Times New Roman" w:eastAsia="Times New Roman" w:cs="Times New Roman"/>
      <w:color w:val="2F5496"/>
      <w:sz w:val="32"/>
      <w:szCs w:val="32"/>
    </w:rPr>
  </w:style>
  <w:style w:type="character" w:customStyle="1" w:styleId="11">
    <w:name w:val="Heading 2 Char"/>
    <w:basedOn w:val="8"/>
    <w:link w:val="3"/>
    <w:uiPriority w:val="9"/>
    <w:rPr>
      <w:rFonts w:ascii="Times New Roman" w:hAnsi="Times New Roman" w:eastAsia="Times New Roman" w:cs="Times New Roman"/>
      <w:color w:val="2F5496"/>
      <w:sz w:val="26"/>
      <w:szCs w:val="26"/>
    </w:rPr>
  </w:style>
  <w:style w:type="character" w:customStyle="1" w:styleId="12">
    <w:name w:val="Heading 3 Char"/>
    <w:basedOn w:val="8"/>
    <w:link w:val="4"/>
    <w:uiPriority w:val="9"/>
    <w:rPr>
      <w:rFonts w:ascii="Times New Roman" w:hAnsi="Times New Roman" w:eastAsia="Times New Roman" w:cs="Times New Roman"/>
      <w:color w:val="1F3763"/>
      <w:sz w:val="24"/>
      <w:szCs w:val="24"/>
    </w:rPr>
  </w:style>
  <w:style w:type="character" w:customStyle="1" w:styleId="13">
    <w:name w:val="Heading 4 Char"/>
    <w:basedOn w:val="8"/>
    <w:link w:val="5"/>
    <w:uiPriority w:val="9"/>
    <w:rPr>
      <w:rFonts w:ascii="Times New Roman" w:hAnsi="Times New Roman" w:eastAsia="Times New Roman" w:cs="Times New Roman"/>
      <w:i/>
      <w:iCs/>
      <w:color w:val="2F5496"/>
    </w:rPr>
  </w:style>
  <w:style w:type="character" w:customStyle="1" w:styleId="14">
    <w:name w:val="Heading 5 Char"/>
    <w:basedOn w:val="8"/>
    <w:link w:val="6"/>
    <w:uiPriority w:val="9"/>
    <w:rPr>
      <w:rFonts w:ascii="Times New Roman" w:hAnsi="Times New Roman" w:eastAsia="Times New Roman" w:cs="Times New Roman"/>
      <w:color w:val="2F5496"/>
    </w:rPr>
  </w:style>
  <w:style w:type="character" w:customStyle="1" w:styleId="15">
    <w:name w:val="Heading 6 Char"/>
    <w:basedOn w:val="8"/>
    <w:link w:val="7"/>
    <w:uiPriority w:val="9"/>
    <w:rPr>
      <w:rFonts w:ascii="Times New Roman" w:hAnsi="Times New Roman" w:eastAsia="Times New Roman" w:cs="Times New Roman"/>
      <w:color w:val="1F3763"/>
    </w:rPr>
  </w:style>
  <w:style w:type="paragraph" w:customStyle="1" w:styleId="16">
    <w:name w:val="document_fontsize"/>
    <w:basedOn w:val="1"/>
    <w:uiPriority w:val="0"/>
    <w:rPr>
      <w:sz w:val="24"/>
      <w:szCs w:val="24"/>
    </w:rPr>
  </w:style>
  <w:style w:type="character" w:customStyle="1" w:styleId="17">
    <w:name w:val="document_tablecell"/>
    <w:basedOn w:val="8"/>
    <w:uiPriority w:val="0"/>
  </w:style>
  <w:style w:type="character" w:customStyle="1" w:styleId="18">
    <w:name w:val="document_parent-container_left-box"/>
    <w:basedOn w:val="8"/>
    <w:uiPriority w:val="0"/>
    <w:rPr>
      <w:color w:val="FFFFFF"/>
      <w:shd w:val="clear" w:color="auto" w:fill="404040"/>
    </w:rPr>
  </w:style>
  <w:style w:type="paragraph" w:customStyle="1" w:styleId="19">
    <w:name w:val="document_parent-container_section_pict-sec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style>
  <w:style w:type="paragraph" w:customStyle="1" w:styleId="20">
    <w:name w:val="document_left-box_firstparagraph"/>
    <w:basedOn w:val="1"/>
    <w:uiPriority w:val="0"/>
  </w:style>
  <w:style w:type="paragraph" w:customStyle="1" w:styleId="21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Pr>
      <w:vertAlign w:val="baseline"/>
    </w:rPr>
  </w:style>
  <w:style w:type="paragraph" w:customStyle="1" w:styleId="22">
    <w:name w:val="document_pict-sec + section_section-cntc"/>
    <w:basedOn w:val="1"/>
    <w:uiPriority w:val="0"/>
  </w:style>
  <w:style w:type="paragraph" w:customStyle="1" w:styleId="23">
    <w:name w:val="document_address"/>
    <w:basedOn w:val="1"/>
    <w:uiPriority w:val="0"/>
    <w:pPr>
      <w:spacing w:line="300" w:lineRule="atLeast"/>
    </w:pPr>
    <w:rPr>
      <w:sz w:val="24"/>
      <w:szCs w:val="24"/>
    </w:rPr>
  </w:style>
  <w:style w:type="paragraph" w:customStyle="1" w:styleId="24">
    <w:name w:val="document_icon-row"/>
    <w:basedOn w:val="1"/>
    <w:uiPriority w:val="0"/>
    <w:pPr>
      <w:spacing w:line="300" w:lineRule="atLeast"/>
    </w:pPr>
  </w:style>
  <w:style w:type="paragraph" w:customStyle="1" w:styleId="25">
    <w:name w:val="document_icon-row_icon-svg"/>
    <w:basedOn w:val="1"/>
    <w:uiPriority w:val="0"/>
    <w:pPr>
      <w:jc w:val="center"/>
    </w:pPr>
  </w:style>
  <w:style w:type="paragraph" w:customStyle="1" w:styleId="26">
    <w:name w:val="document_icon-row_ico-txt"/>
    <w:basedOn w:val="1"/>
    <w:uiPriority w:val="0"/>
    <w:pPr>
      <w:jc w:val="center"/>
    </w:pPr>
  </w:style>
  <w:style w:type="character" w:customStyle="1" w:styleId="27">
    <w:name w:val="span"/>
    <w:basedOn w:val="8"/>
    <w:uiPriority w:val="0"/>
    <w:rPr>
      <w:vertAlign w:val="baseline"/>
    </w:rPr>
  </w:style>
  <w:style w:type="paragraph" w:customStyle="1" w:styleId="28">
    <w:name w:val="document_icon-row_zipsuffix"/>
    <w:basedOn w:val="1"/>
    <w:uiPriority w:val="0"/>
    <w:pPr>
      <w:jc w:val="center"/>
    </w:pPr>
  </w:style>
  <w:style w:type="paragraph" w:customStyle="1" w:styleId="29">
    <w:name w:val="document_icon-row_zipprefix"/>
    <w:basedOn w:val="1"/>
    <w:uiPriority w:val="0"/>
    <w:pPr>
      <w:jc w:val="center"/>
    </w:pPr>
  </w:style>
  <w:style w:type="paragraph" w:customStyle="1" w:styleId="30">
    <w:name w:val="document_parent-container_left-box_section-cntc_cntcMarginBottom"/>
    <w:basedOn w:val="1"/>
    <w:uiPriority w:val="0"/>
    <w:pPr>
      <w:spacing w:line="300" w:lineRule="atLeast"/>
    </w:pPr>
    <w:rPr>
      <w:sz w:val="30"/>
      <w:szCs w:val="30"/>
    </w:rPr>
  </w:style>
  <w:style w:type="paragraph" w:customStyle="1" w:styleId="31">
    <w:name w:val="document_parent-container_left-box_section"/>
    <w:basedOn w:val="1"/>
    <w:uiPriority w:val="0"/>
    <w:pPr>
      <w:pBdr>
        <w:right w:val="none" w:color="auto" w:sz="0" w:space="5"/>
      </w:pBdr>
    </w:pPr>
  </w:style>
  <w:style w:type="paragraph" w:customStyle="1" w:styleId="32">
    <w:name w:val="document_parent-container_left-box_heading"/>
    <w:basedOn w:val="1"/>
    <w:uiPriority w:val="0"/>
    <w:rPr>
      <w:color w:val="FFFFFF"/>
    </w:rPr>
  </w:style>
  <w:style w:type="paragraph" w:customStyle="1" w:styleId="33">
    <w:name w:val="document_left-box_heading_sectiontitle"/>
    <w:basedOn w:val="1"/>
    <w:uiPriority w:val="0"/>
    <w:pPr>
      <w:pBdr>
        <w:top w:val="single" w:color="FFFFFF" w:sz="8" w:space="0"/>
        <w:right w:val="none" w:color="auto" w:sz="0" w:space="25"/>
      </w:pBdr>
    </w:pPr>
  </w:style>
  <w:style w:type="paragraph" w:customStyle="1" w:styleId="34">
    <w:name w:val="document_education_paragraph"/>
    <w:basedOn w:val="1"/>
    <w:uiPriority w:val="0"/>
    <w:pPr>
      <w:pBdr>
        <w:top w:val="none" w:color="auto" w:sz="0" w:space="0"/>
      </w:pBdr>
    </w:pPr>
  </w:style>
  <w:style w:type="paragraph" w:customStyle="1" w:styleId="35">
    <w:name w:val="document_education_paragraphspacing"/>
    <w:basedOn w:val="1"/>
    <w:uiPriority w:val="0"/>
    <w:rPr>
      <w:sz w:val="20"/>
      <w:szCs w:val="20"/>
    </w:rPr>
  </w:style>
  <w:style w:type="character" w:customStyle="1" w:styleId="36">
    <w:name w:val="document_education_paragraphspacing Character"/>
    <w:basedOn w:val="8"/>
    <w:uiPriority w:val="0"/>
    <w:rPr>
      <w:sz w:val="20"/>
      <w:szCs w:val="20"/>
    </w:rPr>
  </w:style>
  <w:style w:type="paragraph" w:customStyle="1" w:styleId="37">
    <w:name w:val="document_paddedline"/>
    <w:basedOn w:val="1"/>
    <w:uiPriority w:val="0"/>
  </w:style>
  <w:style w:type="character" w:customStyle="1" w:styleId="38">
    <w:name w:val="document_txt-bold"/>
    <w:basedOn w:val="8"/>
    <w:uiPriority w:val="0"/>
    <w:rPr>
      <w:b/>
      <w:bCs/>
    </w:rPr>
  </w:style>
  <w:style w:type="paragraph" w:customStyle="1" w:styleId="39">
    <w:name w:val="document_parent-container_left-box Paragraph"/>
    <w:basedOn w:val="1"/>
    <w:uiPriority w:val="0"/>
    <w:pPr>
      <w:pBdr>
        <w:top w:val="none" w:color="auto" w:sz="0" w:space="20"/>
        <w:left w:val="none" w:color="auto" w:sz="0" w:space="9"/>
        <w:right w:val="none" w:color="auto" w:sz="0" w:space="9"/>
      </w:pBdr>
      <w:shd w:val="clear" w:color="auto" w:fill="404040"/>
    </w:pPr>
    <w:rPr>
      <w:color w:val="FFFFFF"/>
      <w:shd w:val="clear" w:color="auto" w:fill="404040"/>
    </w:rPr>
  </w:style>
  <w:style w:type="character" w:customStyle="1" w:styleId="40">
    <w:name w:val="document_right-box"/>
    <w:basedOn w:val="8"/>
    <w:uiPriority w:val="0"/>
  </w:style>
  <w:style w:type="character" w:customStyle="1" w:styleId="41">
    <w:name w:val="document_nameSec_PARAGRAPH_NAME_firstparagraph_paragraph"/>
    <w:basedOn w:val="8"/>
    <w:uiPriority w:val="0"/>
  </w:style>
  <w:style w:type="paragraph" w:customStyle="1" w:styleId="42">
    <w:name w:val="document_name"/>
    <w:basedOn w:val="1"/>
    <w:uiPriority w:val="0"/>
    <w:pPr>
      <w:spacing w:line="600" w:lineRule="atLeast"/>
    </w:pPr>
    <w:rPr>
      <w:rFonts w:ascii="Montserrat" w:hAnsi="Montserrat" w:eastAsia="Montserrat" w:cs="Montserrat"/>
      <w:caps/>
      <w:color w:val="000000"/>
      <w:spacing w:val="20"/>
      <w:sz w:val="52"/>
      <w:szCs w:val="52"/>
    </w:rPr>
  </w:style>
  <w:style w:type="paragraph" w:customStyle="1" w:styleId="43">
    <w:name w:val="document_nameSec_PARAGRAPH_NAME_firstparagraph_paragraph Paragraph"/>
    <w:basedOn w:val="1"/>
    <w:uiPriority w:val="0"/>
    <w:pPr>
      <w:pBdr>
        <w:top w:val="none" w:color="auto" w:sz="0" w:space="30"/>
      </w:pBdr>
    </w:pPr>
  </w:style>
  <w:style w:type="table" w:customStyle="1" w:styleId="44">
    <w:name w:val="document_section"/>
    <w:basedOn w:val="9"/>
    <w:uiPriority w:val="0"/>
    <w:tblPr>
      <w:tblLayout w:type="fixed"/>
    </w:tblPr>
  </w:style>
  <w:style w:type="paragraph" w:customStyle="1" w:styleId="45">
    <w:name w:val="document_nameSec + secti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paragraph" w:customStyle="1" w:styleId="46">
    <w:name w:val="document_heading"/>
    <w:basedOn w:val="1"/>
    <w:uiPriority w:val="0"/>
    <w:pPr>
      <w:spacing w:line="360" w:lineRule="atLeast"/>
    </w:pPr>
    <w:rPr>
      <w:rFonts w:ascii="Montserrat" w:hAnsi="Montserrat" w:eastAsia="Montserrat" w:cs="Montserrat"/>
      <w:b/>
      <w:bCs/>
      <w:caps/>
      <w:color w:val="000000"/>
      <w:spacing w:val="20"/>
      <w:sz w:val="26"/>
      <w:szCs w:val="26"/>
    </w:rPr>
  </w:style>
  <w:style w:type="paragraph" w:customStyle="1" w:styleId="47">
    <w:name w:val="document_nameSec + section_heading_section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paragraph" w:customStyle="1" w:styleId="48">
    <w:name w:val="document_firstparagraph"/>
    <w:basedOn w:val="1"/>
    <w:uiPriority w:val="0"/>
    <w:pPr>
      <w:pBdr>
        <w:top w:val="none" w:color="auto" w:sz="0" w:space="0"/>
      </w:pBdr>
    </w:pPr>
  </w:style>
  <w:style w:type="paragraph" w:customStyle="1" w:styleId="49">
    <w:name w:val="document_right-box_singlecolumn"/>
    <w:basedOn w:val="1"/>
    <w:uiPriority w:val="0"/>
  </w:style>
  <w:style w:type="paragraph" w:customStyle="1" w:styleId="50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Pr>
      <w:vertAlign w:val="baseline"/>
    </w:rPr>
  </w:style>
  <w:style w:type="paragraph" w:customStyle="1" w:styleId="51">
    <w:name w:val="document_section Paragraph"/>
    <w:basedOn w:val="1"/>
    <w:uiPriority w:val="0"/>
    <w:pPr>
      <w:pBdr>
        <w:top w:val="none" w:color="auto" w:sz="0" w:space="25"/>
      </w:pBdr>
    </w:pPr>
  </w:style>
  <w:style w:type="paragraph" w:customStyle="1" w:styleId="52">
    <w:name w:val="document_right-box_heading_sectiontitle"/>
    <w:basedOn w:val="1"/>
    <w:uiPriority w:val="0"/>
    <w:pPr>
      <w:pBdr>
        <w:top w:val="single" w:color="000000" w:sz="8" w:space="0"/>
      </w:pBdr>
    </w:pPr>
  </w:style>
  <w:style w:type="character" w:customStyle="1" w:styleId="53">
    <w:name w:val="document_semi-bold"/>
    <w:basedOn w:val="8"/>
    <w:qFormat/>
    <w:uiPriority w:val="0"/>
    <w:rPr>
      <w:b/>
      <w:bCs/>
    </w:rPr>
  </w:style>
  <w:style w:type="paragraph" w:customStyle="1" w:styleId="54">
    <w:name w:val="document_ul_li"/>
    <w:basedOn w:val="1"/>
    <w:qFormat/>
    <w:uiPriority w:val="0"/>
    <w:pPr>
      <w:pBdr>
        <w:left w:val="none" w:color="auto" w:sz="0" w:space="0"/>
      </w:pBdr>
    </w:pPr>
  </w:style>
  <w:style w:type="paragraph" w:customStyle="1" w:styleId="55">
    <w:name w:val="document_ul_li_nth-last-child(1)"/>
    <w:basedOn w:val="1"/>
    <w:qFormat/>
    <w:uiPriority w:val="0"/>
  </w:style>
  <w:style w:type="paragraph" w:customStyle="1" w:styleId="56">
    <w:name w:val="document_paragraph"/>
    <w:basedOn w:val="1"/>
    <w:qFormat/>
    <w:uiPriority w:val="0"/>
    <w:pPr>
      <w:pBdr>
        <w:top w:val="none" w:color="auto" w:sz="0" w:space="11"/>
      </w:pBdr>
    </w:pPr>
  </w:style>
  <w:style w:type="paragraph" w:customStyle="1" w:styleId="57">
    <w:name w:val="document_right-box_section-hilt_singlecolumn"/>
    <w:basedOn w:val="1"/>
    <w:qFormat/>
    <w:uiPriority w:val="0"/>
  </w:style>
  <w:style w:type="character" w:customStyle="1" w:styleId="58">
    <w:name w:val="document_right-box_section-hilt_singlecolumn_hilttable_hiltPind"/>
    <w:basedOn w:val="8"/>
    <w:qFormat/>
    <w:uiPriority w:val="0"/>
  </w:style>
  <w:style w:type="character" w:customStyle="1" w:styleId="59">
    <w:name w:val="document_right-box_section-hilt_paddedline"/>
    <w:basedOn w:val="8"/>
    <w:qFormat/>
    <w:uiPriority w:val="0"/>
  </w:style>
  <w:style w:type="paragraph" w:customStyle="1" w:styleId="60">
    <w:name w:val="document_right-box_section-hilt_paddedline Paragraph"/>
    <w:basedOn w:val="1"/>
    <w:qFormat/>
    <w:uiPriority w:val="0"/>
  </w:style>
  <w:style w:type="table" w:customStyle="1" w:styleId="61">
    <w:name w:val="document_right-box_section-hilt_singlecolumn_hilttable"/>
    <w:basedOn w:val="9"/>
    <w:qFormat/>
    <w:uiPriority w:val="0"/>
    <w:tblPr>
      <w:tblLayout w:type="fixed"/>
    </w:tblPr>
  </w:style>
  <w:style w:type="paragraph" w:customStyle="1" w:styleId="62">
    <w:name w:val="document_emptydiv"/>
    <w:basedOn w:val="1"/>
    <w:uiPriority w:val="0"/>
    <w:pPr>
      <w:spacing w:line="20" w:lineRule="atLeast"/>
    </w:pPr>
    <w:rPr>
      <w:sz w:val="2"/>
      <w:szCs w:val="2"/>
    </w:rPr>
  </w:style>
  <w:style w:type="table" w:customStyle="1" w:styleId="63">
    <w:name w:val="document_parent-container"/>
    <w:basedOn w:val="9"/>
    <w:qFormat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2021-07-14T14:58:04Z</dcterms:created>
  <cp:lastModifiedBy>iPhone</cp:lastModifiedBy>
  <dcterms:modified xsi:type="dcterms:W3CDTF">2021-07-14T15:09:15Z</dcterms:modified>
  <dc:title>ANARITAH MAGIRIMBURU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3051fe51-41b6-4246-a22d-deba3f8a095d</vt:lpwstr>
  </property>
  <property fmtid="{D5CDD505-2E9C-101B-9397-08002B2CF9AE}" pid="3" name="x1ye=0">
    <vt:lpwstr>jEUAAB+LCAAAAAAABAAUm0Vy61AUBRekgcUwFDOzZmKMmFf/9SepchLH1tO953SXKxwN0RyI8STEIyQLUQJFICQK4hCIkRDCQ7K4hEghzsfhZnxCCiTzy9tRFmkMsNVCGA+ACLdCGy10rVlr/UHUtFsnyA59DVcZmfFlHDBjhWToLM+MVW3YmvvGG9RgyQZ6dNalLt9Myqpu+oe3tsYO8WEMnk4v7iXlUOUFsWJ1Bqxoi5Ak91ot/ohAJFKM1iG</vt:lpwstr>
  </property>
  <property fmtid="{D5CDD505-2E9C-101B-9397-08002B2CF9AE}" pid="4" name="x1ye=1">
    <vt:lpwstr>bnBhktMimdIe8e/2IjH4+hmruhY2GTQPhO+qfhyzCS3ViXqhqGkZOvvi8oaanPB3iKgwm1ITVPt+CRlSiXhlqiZzBos+8rZeQeYKU9KJmby0/eytLHIV2QcykoFElVGEFCoTpEADfioWZ3FuGDnXWYOW6Ox9OzGkI1zJwG2cF88H/yameq3mZJFW+AWmjxZK09RnJZwfp90m+EntK6n+P8GDASSgCypd7XJX0n1WkSjU1W2Fqc72wQCyDEzA2e7</vt:lpwstr>
  </property>
  <property fmtid="{D5CDD505-2E9C-101B-9397-08002B2CF9AE}" pid="5" name="x1ye=10">
    <vt:lpwstr>pJINr2J2TWnBOQ5minC2v3Vp3n92re2rgOgXF/9Ixx7DamQL0cNw5jeYsSsTkjComY9Lci+TmY36TZSpdss/ZD7bMoHwWPhLF1ahf9WTIBazW7lAKXfxXhZizUOJICBw1tmO1B+STDN+tv7STpgb7buq9R8wd50FdeudlbtGt6lL5q04HfUls2hdidjl5HtNcai2rk0m8r6q87GV5khA7briYgwd3Bj87Xc6YL+f6+MqG5Qi2qdhoPT4VjF3F4a</vt:lpwstr>
  </property>
  <property fmtid="{D5CDD505-2E9C-101B-9397-08002B2CF9AE}" pid="6" name="x1ye=11">
    <vt:lpwstr>am+V/Mtt/u1hcfTo/Ei9Bl4KhkjlTRIKoI/n2H4+5kof8+QIpbnRsVBP6R4AqcMR36/LMJ2te+TbNbi6npowYx22UKRr36INengkcW/7K8S7y9d9CuShuR3u9r2azobCYQm/vPNSB8CrY4DgHkDWrw9Tt7jBx55na8EhmxzOOZETP8NCQ20++0md2LzwBFtDQ1DahgBcfgTT6MnpFmTTTwJxoS5zr3TDq8lizNVWgYFNUzUIjGmgKKddjDEJ/9G</vt:lpwstr>
  </property>
  <property fmtid="{D5CDD505-2E9C-101B-9397-08002B2CF9AE}" pid="7" name="x1ye=12">
    <vt:lpwstr>OgRh3MsYzlPbZPNhfkgFLcGRTur+AZMo884NGny2t/aSvs0QYnjJYDbbI39YxWj974aVWbaJp49Vg8RKG6MoKZ0l8MfKPPWHBWe5hj4tHyuQJNwSWsC2zDNfBtN7x5o592dg7K06nzMqE/mUY4Zk1AK+CMoFgJJ5We9vAak0BRMYISg4Zaf4kwKlpVHJIxsQTcXksSZJwH+EF2KOqZ9CroaD56IrxLgq9FICZ2mU7eoahw49T8ratB3nTM17qjj</vt:lpwstr>
  </property>
  <property fmtid="{D5CDD505-2E9C-101B-9397-08002B2CF9AE}" pid="8" name="x1ye=13">
    <vt:lpwstr>MYG1bGVVsi7QG2y4BBOjD6pHs9sqW1jTwQO9H0uhytuxrCWwYwm71IxEdKgZDQ8bziQ9hl2eC8ZMKZWx1bB4/tky/rS+i8/kFnZ/0/G8C39yA6Bv/u8IXw+vV+gPcaEQ/N6iZ+S/hTsTyiN/RhiAH+HAV9ZOgB+qtVKd0zVdCDMAztK4OwaOV914d+F3pv+D2gR3N/41bAM3OCCLwkixQ5w8V5wZEIdGZRuSNgYRz+my2hEE+z7K7lW1lfRJNny</vt:lpwstr>
  </property>
  <property fmtid="{D5CDD505-2E9C-101B-9397-08002B2CF9AE}" pid="9" name="x1ye=14">
    <vt:lpwstr>lf4ctz0vR52LU9+vcKK9szdJRO/Q3LL4Cygd94U41rZyXuPLMLHPWh3o3GrX3STDaaU8Uvp8sZZkbCIY76iKFV/OOW/c+1LloE1o9AVvJQB91rr8wxkMqJZaY0nEukVlD7Q+EsxaZejOMlwMA7QBwhUzj8wyUkR7u1/4iQBNjLgv7SD2HZdOnFr2luOYUCkWYp0SRnof9U0MjZbuxqt7vh1eiDyxt4tR7GGT7MXvRNz6t7ecevrdbC5X3t6ORm8</vt:lpwstr>
  </property>
  <property fmtid="{D5CDD505-2E9C-101B-9397-08002B2CF9AE}" pid="10" name="x1ye=15">
    <vt:lpwstr>af5+YnI8dIY0kd/g6v+8QwrOzwjiz9G9NJJUBjQoVSEzoA/y9pAOrwD/xxDY9B+lK9EMX9JNvoCMcf5VtV878Yd5jtpMSlCDWOfA4ESlNuTs68YIE5mz+tOZc+ZsQavd5StoNymFc4hKuhO/kwaW9/IB8W/gB0MYRhfKr8HBNYx0k0SN+CXOlvAy1INysKC69WlkKyHJYhANuNIJQrp82V5E8e7JICgntkvBFDjuqdPzJDthprEmqCJGnveT18s</vt:lpwstr>
  </property>
  <property fmtid="{D5CDD505-2E9C-101B-9397-08002B2CF9AE}" pid="11" name="x1ye=16">
    <vt:lpwstr>ahlcFOdyZy8MreYAgbzXD/gRzYG+GpJemF6VkxrwJmjaF2BvRfhTP11KRhYu+y4cENx8sSr8ITWCmpXa2gjgJbl8AEaaDtGAvnSMINJZZgSHZFOYoF1+vQIGB5oUwh5ila2ogRIJhJTVnDJOH3djHfi+NecC5mAQ3oSTbAO+PEh2twpO3gkEiJdIpOwv2V7YoSOfpqCjtuaJgLilQ/9G0+CuqLz8Zb0jeIFuFAEB9KqDimbiKIJiIirUyi7X4Mk</vt:lpwstr>
  </property>
  <property fmtid="{D5CDD505-2E9C-101B-9397-08002B2CF9AE}" pid="12" name="x1ye=17">
    <vt:lpwstr>L4pU1JQME9Rek89dFJFegHtwR9R7XkebY0mnppyG2gEbyG39ZxvaHW81VagWvUyoHytEmA2fevRHuV8i82TjuAbL8bdDp23/KKzvvBYUih9o/uXwueEISUcMzvMvrXLgh2iPEP+SPp/EY+7ktdu1h+SaTnHQUfpkicWI0+Qc9m0qfqz7Olzd1cgCan5mf7jPhNSdmDCZv3Tp+JCjz4ZKbjsr4eaasMyXakZhh/rsRH+Qs41+3eDYXYldEO03I5a</vt:lpwstr>
  </property>
  <property fmtid="{D5CDD505-2E9C-101B-9397-08002B2CF9AE}" pid="13" name="x1ye=18">
    <vt:lpwstr>Kwby5tPZntK8RlxkwJ5hnkkXmdgBUT5cffYiWLe5H0p3y/MeFDcVqmZTyt6WMCCSO4uPMmyNnY+wNUB3k0QgWRqoITTfMkN9iE9AGlMsWArBc1yCTF1DXKgJZ/IWcAEvyFsUpxJadAgNmkETLXz5sKR7CwEKnyBMbTkjmKmLoVhvOM+145sCJX/VXhsWaRvbuZyhkktvC9kenNe1HawtsqBMFOAEMWugvDwy6CMRzeztPCmL9TcUn5WHz1w+QY9</vt:lpwstr>
  </property>
  <property fmtid="{D5CDD505-2E9C-101B-9397-08002B2CF9AE}" pid="14" name="x1ye=19">
    <vt:lpwstr>Io/P3DLv2AsL70n4N/fj96iP3f3b5E00i+iq92tucPVdvgeOkkmnMJgeCFH0LYZQ5b1f0dMppfz8aqDZak5yRzxwVZsezqmomL4MSVGmWT4/AHMOcGJJV9meOt46l+CO72bWKpaYiHkXT/g6P0tJT+l/B8egVkhDBJ3NMCtu5orh9TFmodcfhfpa8BC+3F6aOoScsiPXY8QPYyTDxALcEsxNqGwsWbCFzupgbIcn7dy3KGpPi6EcrOPiaz0AXJA</vt:lpwstr>
  </property>
  <property fmtid="{D5CDD505-2E9C-101B-9397-08002B2CF9AE}" pid="15" name="x1ye=2">
    <vt:lpwstr>RIV1HKvOxPtFuxmMOgcbEx4mDR2ANKxqQXNtGb9CihOd0/AvVLRBbxnvEBKCHLVhSlR6OnlrlEgJS1S2ffBkiEFakTs5pXOCynJ1cmW0PBH35/N367J+h2eb7RyXsJ62yHrt8ssqBpRpicH8LWjNC+FVOaufPZrH9Ff0TseA44MlqkxbTDCjhrof/RPK0vz7akrFtYAgL6QVx23R8P7tcEXUyn+aujxFOE6z2AJi2cmkB1eGuI5k/wd1yEJaCK7</vt:lpwstr>
  </property>
  <property fmtid="{D5CDD505-2E9C-101B-9397-08002B2CF9AE}" pid="16" name="x1ye=20">
    <vt:lpwstr>CJuswEgnsKAAl3iWwRRpDL0T4Zwo7Hh4SaGs/aNrf5QCb+gghVVSIfXpyx3oDKLmawaGvD/vhQCQARomG7hwenRRw3LSmOPNNWLLSUVX35MpT0IbUKLDt8pYGykV3izp0tmdmJ6VvDSfSVPx9YwDnSzhv+neGbgIXK78Die+5ZM47ig7Ng7smaycr7/IpOo1qoTXyf2mgnxSKviR2tpCNcZwTKE5yuE7OSIYvn7DSY8LitfITZeKlv8NYu/R5qK</vt:lpwstr>
  </property>
  <property fmtid="{D5CDD505-2E9C-101B-9397-08002B2CF9AE}" pid="17" name="x1ye=21">
    <vt:lpwstr>8qSosN4CQ9e4bTIxEpVV8lnE0GaQr5oRDKSvERmytg/buyWafHukaOvn3FFK/FIyFuLS8Uj9uToqxQ8P1uxuS724B24TCOYWszADy6mkJ3ByOY9LijsWIGWhIwEsJUs4/vEw80xhYu+lUNkL7lMsUwuYuEpg0J6ypHc7jyyupRnWH38I9x0+DD9jJavO+7abq0ZbD0wajqp8XT5nwbXvY1nFSRycKdAR+SOTVStZkDT4GsPhvlKzY3SB7fZV60H</vt:lpwstr>
  </property>
  <property fmtid="{D5CDD505-2E9C-101B-9397-08002B2CF9AE}" pid="18" name="x1ye=22">
    <vt:lpwstr>2YJJR32C9jEhWUTBsl+LqqyOMTucaE6CFbTkgXMG6WE5DYkxixQUgIPkhI+IHitZuoTD0VtZSJo7r6DZZ8O7ospIfdn6FQ7Tw2jWsQaDMw9LVbfIpXvoAoq7r8vBDa/xY3QkYo6W5wIni2k2BUzD9EmRcAG/HIp3iXuKJA2Xx/P3Nqg8C7nnFv0XGqt0pJDAsxSdqy984tXJDePHagyi3v2U+cZH+YB18X83zcEVMSMq1pSDhBaD3yuBKyNDEHD</vt:lpwstr>
  </property>
  <property fmtid="{D5CDD505-2E9C-101B-9397-08002B2CF9AE}" pid="19" name="x1ye=23">
    <vt:lpwstr>RDv6rq4e+9Vpl7n6EBxUVT++D25vqbBfd7QvpApUJZaedJpJJW+GfQBQ12QYE988mRS7Rymva5i7txxLoV2cin2JCxuXsrqep7FkHIHw5YsFsjkePvTIW5wHlKT/bQOLyHfSfhC2zIMkCsz7n6uz7XgNSugDzK/jfByf8tlu0Sr5RFBk7dtoWklqcUeZJfSzmPYYuDaPZ7L/i3nJfM7FAVsA0ZqCUGIv4MAPqP7vvs1YyvA2U6T/ndloku+lJ77</vt:lpwstr>
  </property>
  <property fmtid="{D5CDD505-2E9C-101B-9397-08002B2CF9AE}" pid="20" name="x1ye=24">
    <vt:lpwstr>BIgYp7Voe9HiCzcDejCnC119ZU92x3vsFticfMKDlVu2VytwgfL17NpRNGfqFugvJ4il0pM03mWgdbIARlHitLKbf4KpmHWSJlOJYsA8qdY8QK0mDFaoiO8CD30xyL9+7bbWJgfYtEvqVzArtO5/ZcwlgLXF1zcyvQSFqrtkedY6OIn64e6M1ZAnTqM4B4QsO6OQpS0l0mBqYh0T8q+G+1Jei6zSNKEH/HOFWx472vvMzc9JM0Okx0TrwjO25x2</vt:lpwstr>
  </property>
  <property fmtid="{D5CDD505-2E9C-101B-9397-08002B2CF9AE}" pid="21" name="x1ye=25">
    <vt:lpwstr>Glb9czMafTJpV6dRaAaIezfiJGpg/VBke5YpFR5LqDt4bD1u9+U1zxYSE5dcRAl6Hv2GedtYEw0IfWWr+jicTO5PMEx8OCpQygWTOoYvwhOjRUdB8q7rTgCtEb1Po0B96+e4O05z352+LaDo7M9LumJqgUNXE/9vN0BiatYTUm0zQspI870x4XI6GHhgZvfbjpI0w3mWHvb5+SYMbljnWEMz028fthKcw0g/RKYhRnRuw914NSLP9aJIrgyZNFF</vt:lpwstr>
  </property>
  <property fmtid="{D5CDD505-2E9C-101B-9397-08002B2CF9AE}" pid="22" name="x1ye=26">
    <vt:lpwstr>QCk74qY6wkoL+aKhJHWh6wv8Y6vRCCdRYzapac+MXpl5RSmV3wt5J/3grn7S+P/xL+sGxm2eFrJo69YlHnC9nzYv8eycGY9sDkXCYlCukwDL1n/IV+YPoCpFBN/XMcKs9QJeYohLlBXfqgkr9w6JOElMi5Dx8/AXNe2DyE6+RvfzApJJeAx96m/534clSVXrofhYn21US/Ps9iXqZYhCGFJmRQ+uOmT0SAskECunKD5O4Ex1CKR1Fc9te4opYSg</vt:lpwstr>
  </property>
  <property fmtid="{D5CDD505-2E9C-101B-9397-08002B2CF9AE}" pid="23" name="x1ye=27">
    <vt:lpwstr>rXu38r602YZ5+1h05/2hsenzbG3HsbIdmDiFh+8v/OxWKuV2va9nH0dr9vnF+KRT+KX0+lGUo8EiiLVM4xgTuBdIkw1m1NaBrj9UFZ963ZbsRDe/2GC3S+2qGtaih+ZeJiq8HEoFttt/X9rWThAftEv6r7hoOvDd1OhFyHHsstfmEI1EXXBn5cionMjxvNMe2aAo3i8BasyevK5DWRgPbDm0IuUEihJpCwPLlwjjCqfR5cmQqKkuoPUupE3TwnC</vt:lpwstr>
  </property>
  <property fmtid="{D5CDD505-2E9C-101B-9397-08002B2CF9AE}" pid="24" name="x1ye=28">
    <vt:lpwstr>yNHY4bT0C6LPQmv2JTnbdbcQZwxaUxygsb06skILFinojrvLb33oh6k48lIRUnzt3fpyOCEp5qY0YGGQEFMbyyZ71avOeC1zsy9jEdEHW+pcWqgkM2+fYWoayboS4MKzs9nYr0VrjFMIHWDZfGyiY7BRWM8OQ7D5qdXW7akw1tuWRwaC8JOC2WxkvN7/fNg0x622K+cIvC9wRXQio1oqku+1vMO6qN4otYywh+YB5y2lqD9hTOVw8fKrs+NMkv+</vt:lpwstr>
  </property>
  <property fmtid="{D5CDD505-2E9C-101B-9397-08002B2CF9AE}" pid="25" name="x1ye=29">
    <vt:lpwstr>Ct0stoGiJkm52haeenxTmCFsyYA0DPi634qTv4YUGvBuVp6mAPEXxMqkD7VDFHrlSENkWYvMzbidcUEFWwd7XCN72B0j1h2VJJ4CMXc2rAQDEd+tckZVuf5frOewz91Kdf8fUlxvff8tTVgZOnfcZXLrNbFI3O7M5Erv/RO+5nDyFOMmPv5iX23GHeUhoSX+6fU1ba6hiO0YRFvPBrDkbUjos6LNLcOobptQ/vYJd6/ki9LvwOjxFF+LKnUQLv6</vt:lpwstr>
  </property>
  <property fmtid="{D5CDD505-2E9C-101B-9397-08002B2CF9AE}" pid="26" name="x1ye=3">
    <vt:lpwstr>dqt2Fnw5nsMxQgoTcEq9tqgov0K9rYu77yY8lQ6BVnlgAdsRrRVK/UqhfQKxq1IOTqjZvXxaKGDZBkNnch4gMN4a8yv6LGK+62U7Luv2xZWmAjHJJwRaYxieN+V5y4swFZc4ntxXnw0gfmrgBq7DjydoT8SEBaE2lSwAtTf+NskiBBH8VW0wzLC4Q/pMuwl7zGhTqM95RcFAcqNbr9WEhO6yoI7SruHx/5oWwvjiKnkjDzq8o6+/jgN9CRRxAxi</vt:lpwstr>
  </property>
  <property fmtid="{D5CDD505-2E9C-101B-9397-08002B2CF9AE}" pid="27" name="x1ye=30">
    <vt:lpwstr>bWtdfhJ/H26E3mN3AkMbdlD+JOFyJlPBXWeM2RoBsSpfsD5A5lXC35jm2oG8o4IF39+2iMmBwAbbQJkM5J/ZI/WqY4zNGXm4eHuKPTTLJXSJA/sqVd8YcQh/m3LNIi9x/uZ8cc7RyQ/k1Ql1N/l2UGnhq1xod5rQjSo1IIq3D/nVeT3R79kGT/lH/ZmLJkKvqzu/S8mJe/OPYPA/VPwQazyb58WXFxEILuOiTyeIbt6nJs9TpIrGWiaU+4XvHx0</vt:lpwstr>
  </property>
  <property fmtid="{D5CDD505-2E9C-101B-9397-08002B2CF9AE}" pid="28" name="x1ye=31">
    <vt:lpwstr>tV9CLhua6P/xFm1fz5jPQV1YSzldL/IJthuiGYnGueszqJPdQ46v9D7IY+lno248i+munBJaAfusWcFG5FealEM0Y3xTLZmb9+PMHQcXIL7PMyG6txJ/BtoZyGlcvAa56uP7jw84gakSRx2xMYEQj76ETwCZpJGKMwpxNNbdXDg1h1hhPiJo4ZCORgZrOqFiAq5A87Wu/ZQ/eOjUodXX7vM8IXKRySqGEWQUhUmv2FFpQy/RcFeeLo/7FWd/XeY</vt:lpwstr>
  </property>
  <property fmtid="{D5CDD505-2E9C-101B-9397-08002B2CF9AE}" pid="29" name="x1ye=32">
    <vt:lpwstr>jYqZGFVIdUtnLLlrstUOcFJqfgKdL2THhAN0E/nDvnDd6n/ij3+SJP9gGRP2zJP1qX5bryGZ0jDMitUKSIIOwiUJ1TejAHV1eRumWsSw4QC/W0bpjNfQIhLFlo7iacFFclgmYBcMYICF510uazCiIl18otn/vW+Mlf7thayuQNquIdJn6sYz5+j0aGSxTQfM+S+T+PwPBM8mrSlJNAiws4hrkiYdzizSPJ72Ze728e7d8dNfkEuNZAA299AYyCP</vt:lpwstr>
  </property>
  <property fmtid="{D5CDD505-2E9C-101B-9397-08002B2CF9AE}" pid="30" name="x1ye=33">
    <vt:lpwstr>U3+kq+DlzQSzg61/7R5AwboJExJKorKrSrs/5IetjCU3Hzw+FQcTKnZErBxyqEUIJT3nNuhK88lZN0uyJWHo3xg4CrMiJfEhxoH9qxIMmSTlvi+SJgYkcmUwSZkkUcglcRCbnlqgxF5Lkzi2mxz+rffLz1FM055bH869dgL2DpvSdl5h5D5ZkYtEy1iBF9/DN8iiZvao+KIrzXervtZeQmNncpJ1SZouAP4FZfnTtGnAhG4ghL3lU1NGZo9FlgA</vt:lpwstr>
  </property>
  <property fmtid="{D5CDD505-2E9C-101B-9397-08002B2CF9AE}" pid="31" name="x1ye=34">
    <vt:lpwstr>L+/UEpMRPqPmTRZhMA5ufOtgmPpqhol7ZzI73iR3NG1ZryCz5B26rIymS6+jZVNCePwT4p7Jot837HU6tJLfDR4RJ8oBsRS1ke09crxeWH5KQU9sf31zNCVzUVDkz9HVH/y7iiGcWIUkzUYCQbAjpx+hWUgOMwC62DZ+n0jExO52/P4fmrP+9gB3rbHDidigq3BtcFG0Zyt4VQ6xOGxK/hKgsAif+5cht65ToxzQ3ZM74WPwG7ElrLu+Z2wfcbx</vt:lpwstr>
  </property>
  <property fmtid="{D5CDD505-2E9C-101B-9397-08002B2CF9AE}" pid="32" name="x1ye=35">
    <vt:lpwstr>/Iv4bB+JLH8K2J8zYOHYuL5NwADs7z1/XpT5ws0RyRSD9c9nA1JUd6gDRHbXxdp/ix0K8d9bhyDR5Hx2jLUa2a/95B7vAUaGfyUv91MLxzsqUDZ5WQeO0mR+URvlb3ebfB2R3kvBu8ngIdKmh0r2oSagLYhKZEoeQqIODIYlBraJtMku39dAf8EnIVhLp5W5iZlQPi7Ucr64zOR9ANwDvouI3aG5V30ZoUQiN7nGY9aAxB2mfc7KyFvoB8bSbqz</vt:lpwstr>
  </property>
  <property fmtid="{D5CDD505-2E9C-101B-9397-08002B2CF9AE}" pid="33" name="x1ye=36">
    <vt:lpwstr>62TNbj5h8Aj0ixn5jxuOUc7+Xk37Av0rseHcKa9wQS65yp+dP0H3PtE9JgDEQs07adgKy4diIYmt1zQxaFVkgCsnZHf/WH1UH69uQVBsYi7lYe946qf8Z7payL3Wn6D4NjgDOBaLPMKCRx20VYCDg+8I2PcEad4crkOaItea2TefVPYzLxW1Gyfh0RdJg0sBpt21bXkm8OPDHbiEe47C97iG60HmoWTD+ycRk7jPSkAptpJeU4bmE+cb8euPT7w</vt:lpwstr>
  </property>
  <property fmtid="{D5CDD505-2E9C-101B-9397-08002B2CF9AE}" pid="34" name="x1ye=37">
    <vt:lpwstr>MWg2cbvsesykErtSq14YoPKdgUzNSAAGiPRzaHnLEZVBh2nH9pVMk1817rzdAQu6BO1I4eGQpIdWW6ENhqJLpdmGjE0OwHvxXATo2BoYM+wwlam9/YHNoCFDTjWvh4njye8zfeVbk9NYRh4db8BB0JEham62PuXUERO2GnomIM4EeFMeRrO0mOZxW+OecdxtmJ8iAQWpy8E6a8gEU1SpdwYy62+fxC5HVuivjz9/CPiv16Px0/oEtVNS8UOThfP</vt:lpwstr>
  </property>
  <property fmtid="{D5CDD505-2E9C-101B-9397-08002B2CF9AE}" pid="35" name="x1ye=38">
    <vt:lpwstr>wBiSKPIOGe48/FXwoh9bj9Cw+7mXGFZIzk8qKozL7lHgyrl+yCl+jvahaVh+ATFpZO0q9+ExCzNDH99/4d5A+/XsekQM23cZ0B/DX2r0McmFQCPTt3RZC9GhPlGFOxXHvlUO76qtBy8mPglbj7QxvRB3CU+dOakq2eDhKzl0bIMVAlbYU/dhDb9P3G7wOaJgpez9GxHyIxxQBT4Z+hH03l0D8MtF4oKaqK0i05YqeRiX6xlJZwZcGLU/95qu8li</vt:lpwstr>
  </property>
  <property fmtid="{D5CDD505-2E9C-101B-9397-08002B2CF9AE}" pid="36" name="x1ye=39">
    <vt:lpwstr>CcZenutLPttbRMr+XMXSEyssPmnn5pgsNjoJEz7WGmvemcAxG5Ius3Sk5sVjGx6s0gTh/U2Lihzo2ld1yolzn6Y4ihZaGOcwZBMyU17IoT1GB2Se1TNitmvLP2uPxIlBDCKVUTZ6FE7BW21xg1vVBMW5sg/2fp4n5nMNsOLmUff4+x/0NgNXS60Oj97Go2Jf/MLJE4uIo0cOiaUdqSy0utSuyF3Zm+kLntCYS/zDtFX/kdYu3c1QZpfABXfVh+K</vt:lpwstr>
  </property>
  <property fmtid="{D5CDD505-2E9C-101B-9397-08002B2CF9AE}" pid="37" name="x1ye=4">
    <vt:lpwstr>7n5M45HrSf8BauEVbWYy7lnwmyagLzzUlMRJo7PkYYsdHnNfv6mX7H55Fng6IQMbsLSribJJx1nO/T3f3TWbakNnV0J9jQ77u1ApT+26dASyY+RfEtXWUznir/yrpxBW1RzohYkOssuqVvbxt0wvR2+XOxuD+7ocIupuZ/T4Tg5RHAkqi+dWN6b07z+g2x6Ofwmj6YSUw5ZK0s5N+BVagyTkK/FR8CRmf81Jmxc8fOsVw2U4UgTXVrFWMZVzYkb</vt:lpwstr>
  </property>
  <property fmtid="{D5CDD505-2E9C-101B-9397-08002B2CF9AE}" pid="38" name="x1ye=40">
    <vt:lpwstr>ES7KfLWSrrDEtvO7HNcSK6zh5AHEu0b4o2bwSApmye7jdFMTPYnwQpAAQ8zZAki04feruqP+fQ0intTSKa3ecIpo/dlI+JYIrt15lqufqaKhNqOyQ70n7xBnaS8cyLeo8jVSz657VnN45kFAAPbHXMzG762p1KBczv5I5fbguQkaLoS1N4FTlVD55uAO+Lf9fZ3LseI5vUqdbBF+TB98tKdOcE5ZJ8WPCFdNcZ6Mtzm1wIqh6SZsNX3Xn2czrIY</vt:lpwstr>
  </property>
  <property fmtid="{D5CDD505-2E9C-101B-9397-08002B2CF9AE}" pid="39" name="x1ye=41">
    <vt:lpwstr>15mOyKDjMsaXQcargV/BRBUSrkcBnE9G0oHckCwJfrfIRjX9GtmpdZ3nCHU1WH0Z8hgFOWAlWb+IWcA89vk0sMqZkHKu5n2u7oB+napVxQkrhxar1FRRmXPYPelkETDlZdgH7EhD6LU5/8cP8dlKYwdMMQJWJ/XYRkMaa45Sv5o2OxFFiRKB1/sKGNYDh0SxT0xNOL4rzZRTkLz01tjaOaICZdB42f9ZoWM6uMbh5RjxI+10vbXQ84u+ztZrbpK</vt:lpwstr>
  </property>
  <property fmtid="{D5CDD505-2E9C-101B-9397-08002B2CF9AE}" pid="40" name="x1ye=42">
    <vt:lpwstr>ZHQS+BqGtj9D9eo+Dh8EVKFx+EJzQEjIaDBxZYbhhaKghNJ/qSpxoJNUn2JMSXHmF2wqa8ZrpxKILJ+1br65lSmgOWLB5BFQhSLOewO1UGQ+ENP8Fcc/HtDYd+U3lx2v0JEt7Lj6DGwrDWfN5lt/BTydlWohILf/v9Ty5o2lr0XR8CUxcZMl3BUWHatcx7UdYek3038jc1CSioTblZGFiDhz0lbXxsGPMHWg3S7kFXwxtmcwsdVU91H6Ohy1YqH</vt:lpwstr>
  </property>
  <property fmtid="{D5CDD505-2E9C-101B-9397-08002B2CF9AE}" pid="41" name="x1ye=43">
    <vt:lpwstr>2ilWcDYbQoLCnfSLV9NV9mROfLzeb4LajHpOHkz1vVccx7U1msos4zemxYupdZsvzpvbsLVpnJwKywbEkKxaRH8tVJumtbk//WcQSyEMSOmTnxglgtEcP65cxhV/L11LHIiBbObZizxEyBOia9KCnYQkv6HaUE/NtQAceNn4JcOW52MzafW3V5xfHfC05D00H9NOd3RwlwLj07Ie6x/PHDIT9z6oW8nLRjZtkv90ELwUmeHKhHpmNPvKLLbTTfO</vt:lpwstr>
  </property>
  <property fmtid="{D5CDD505-2E9C-101B-9397-08002B2CF9AE}" pid="42" name="x1ye=44">
    <vt:lpwstr>CeetB4llT4szzWlm0W7chB/13i/in56a4+aqo6r27jzBc9ZWAcwI1G5+Utkf0PJwwPUxjr4yek4HySRO0kXiUqJUcvV6XoIsg9pSa0iwBHfTyYNqRz+q+LcAZ8mN6wf2F+l56/MrHIOfyhYn6t8IAtf5U5QkBmxfuv8EaaKGKVFQpz2aujisJUrU3nfC0BshP7zNKt3IyRLZJI9PIrHT7elQ36L2nC0/1WDPLjPL1M56D2HY8FJzkQknp8aaFXC</vt:lpwstr>
  </property>
  <property fmtid="{D5CDD505-2E9C-101B-9397-08002B2CF9AE}" pid="43" name="x1ye=45">
    <vt:lpwstr>lqvyCopgcJx2EYiilyDNQyHyG8MvvU1S1C9zjk3GK0YC4SyMCvfnUvlXzGgyzVUI3A0M7OPgb7olyvC/Y6yBCiBHrC+i3KZ3A8VKR4sIYs9xANqpTvjYZFZNxsNNj2QYzUcz7bX0gUi2Ge8M3jQEAJdLpmByp1MFx6QFfPFV0/P0FhTSfR8IVs7w3DsnoV1zc6WkZRMBnCswWxdGitST06yUYsZhmWMsFi4VnASsebApmz/SHS/JCojv30XWsfY</vt:lpwstr>
  </property>
  <property fmtid="{D5CDD505-2E9C-101B-9397-08002B2CF9AE}" pid="44" name="x1ye=46">
    <vt:lpwstr>v+kJ2iDh7FrEUwkEDzh/EvxC2+2iOj2DwWEPBi9dd9em5lwAuIS2ss4J8qxBtgPx4R1wSHTGVMXyy4UQcIsnJOArTaJ3PmNGIq+FXBCTcAQ7FI5kGX1h7JbANdesQrs6ncZG9wcsRwfavKma8fswIZctG94X8momDlSVqMqNjGr8QDPzbyPZKq78R93Cl+8uTRMzROpC5mnzWXVan10lRk2za9oyf96sW5haxlQ7Tp6Y1aJvu24I62M/+veyjTc</vt:lpwstr>
  </property>
  <property fmtid="{D5CDD505-2E9C-101B-9397-08002B2CF9AE}" pid="45" name="x1ye=47">
    <vt:lpwstr>yKgFZw5038oLcroY6MIMZBjwXXwhJ7ab+v1zXf6TY/JPzZNZOXpdOhnWcI0avBJGtb7w8HMXewqhna1KWLOq2NDzkFy/nnT6MYS1OEGk9X3RRyyxa5Td+dKPstePfgUiyi1jnNJav1ChnWdYcYw4k6bUgGpJWdAAoqtrPpzHtlBHCidVfCpMpy3hl/zk2T7WqRAPGtV9QvCQYZhJZ3JQpw6F4/WjPMmZIPytqUm/q0PVofSj0KiBuT9a0eIV7Rj</vt:lpwstr>
  </property>
  <property fmtid="{D5CDD505-2E9C-101B-9397-08002B2CF9AE}" pid="46" name="x1ye=48">
    <vt:lpwstr>GCpoiBAWJ50mlyxzLiXIPPftwSxZb1BS0GRQKUfnxy4XpJlbkQ8WFuhLujXt/nXfNb7i6MACGnGz5cXD8sE6eM0JIbFV3J+2nTjMnWZ1/8Qgvmln1VmxmpdJuAt/9fGXyFPRAD/sNoXhngmjmpuqcAucl7jwauMpIx/10kzSWBN2PoQl5iJYemv0of1DWuvTW7epdC+Q6gP/WjWmfzpg8OvNbwc0QnH66DClmyOzMIa2nFxEZOx+m7AeV0vUUKK</vt:lpwstr>
  </property>
  <property fmtid="{D5CDD505-2E9C-101B-9397-08002B2CF9AE}" pid="47" name="x1ye=49">
    <vt:lpwstr>CCm0F3Dxsf4ox2+gTd7JFe2wYB7VcRIX2WIyGMtMANb+ymBvo9H2t/eHMZZvuEL59hRJgQDECn91ifVQ1LKa3BqCssHudVVMeuiZ7zVH4wRJnGIzO3GlEE5z+U9onvvh/ywVWPB+1vAkjToD90Wi1Z7KWMuX9ew9FXEgfVElCAxaZuPWaF2VKxdFWIIkC8CHRIK7Q+7j3+U2uizBVILtBOLV5ZvY1hDacxJ1iMod/6PCq4gof5c5eWK3mQNI/5e</vt:lpwstr>
  </property>
  <property fmtid="{D5CDD505-2E9C-101B-9397-08002B2CF9AE}" pid="48" name="x1ye=5">
    <vt:lpwstr>1ViO7Gf+t/URhfXI4Al1sflItpsaipxzcv9Jv3xbU7cMFmSr+3XykiMY1S1umbAZ7iYhl+Xz/gJgpnp7jCdrdLUsf9fgKwJH9XHgZxbvt5hgkQXoTMuyGQ51gte/DpofEvpoVgai5Tj7UqRis/OINbPexYO6UqE6e60inNM4JKzaFRq1zARL/ZUP2Tzbf4LuzpWugTnCMmZ+8Pgld92XludRfQAziZovMwXe6L+1kZOD0t7rqIv4+k20UsGnSNB</vt:lpwstr>
  </property>
  <property fmtid="{D5CDD505-2E9C-101B-9397-08002B2CF9AE}" pid="49" name="x1ye=50">
    <vt:lpwstr>ekBbhuoeyHSKPvkdCMuD2kT6wHIC1sJZ+f1aEeGlPBvuKTMoSHCfabZOMvqqTX+EZjw+q1YNcDZ0QnEe/YxX2Pr5z4rIbuKw7SfzwODIXMGnU4XLYsGLlZacZJd34CcW++PYsvBgsrBJdKq34/yikhct4U0r/5aKm16/NDgejlHEPuuL4h6RQK59l8jlZWikWxgl/wD2tHhfhEx3SJWVeDF1O15u+Q8y1zYJnYQVC7htYJkYPp/miyOOy687y0C</vt:lpwstr>
  </property>
  <property fmtid="{D5CDD505-2E9C-101B-9397-08002B2CF9AE}" pid="50" name="x1ye=51">
    <vt:lpwstr>vgT07qtld/NlfR9v+V80kx4ZPVOwrgpGB5RPSc17J+elJV6dIIAygzC1h/iuOmqvhlMviAB0oV8F5fdvLximiTSug+HhKGBkns8iU+bK5PpbF5YW1oVv81dy8C/eA6OTfEOHdtv5M72j9NVmZy7P7k8wYnFt+FrKMUkwQGkPaX/AMEy0y/hs+hjW+ucgY+p/9TZuFYyOI0wmZurhU/zTCe1mj1CEKruKubafYS/6oDPPqvMIXVc+izLW3IzmGae</vt:lpwstr>
  </property>
  <property fmtid="{D5CDD505-2E9C-101B-9397-08002B2CF9AE}" pid="51" name="x1ye=52">
    <vt:lpwstr>q/3SU1LLn/4Amr57DzRCfw8t/HyIf+fq1QQT+njtd/EDLqiztn85s1G/HfAIQFPSV+BoYkrZPN3JPy/3wSSYuGY+jSue4pEByEnMe3DYX3trX0+zfrCE6mmthebmbpgJfATmW///x8SJv1R/qd9cCRh8g1yrhaJV9z1eCsvPtDigbTEvQmwdjIpHvIWb/pP4wgiXpibgGTK4nyru3f7t0xckAac9CH3qJD7/DQLit1b7IcZWKBj6e4dpwr3TjOR</vt:lpwstr>
  </property>
  <property fmtid="{D5CDD505-2E9C-101B-9397-08002B2CF9AE}" pid="52" name="x1ye=53">
    <vt:lpwstr>ZcrXKMwZVknSJ+wbYu8CfsoaIPMKP75mIpdauBrSiDqtqEqPBVDIwuHZJX6Tdy5UhUJDYlhR/evG5lA9AcalAojaZD/OAID+CA+OvR/n9AUHnQEhTyf4VY95gPdD1YwUKfq6rvsY+tGhIQvrKQXP4ZG8F68ffHLmhxt8awU6N8EIrxcwoxWxwt7SMb+hYmJ/0CFb1gyKP3xXAYPqz8DNuWjEsQNYUs+wbrp4pM1ApWh+nvFk/Z0ihTVL8KaQqn1</vt:lpwstr>
  </property>
  <property fmtid="{D5CDD505-2E9C-101B-9397-08002B2CF9AE}" pid="53" name="x1ye=54">
    <vt:lpwstr>K3RZx/nUpbf6LfKVP/qtYPM68+snbD5KYNtYF7nO9UsspJBSVPN1ZLEn9WpRRxrHlShyPQ4HOCmmd2cTQBTlpmphXKmESEe0kxCkaM4rrY0E0ZuEEIkDLGn4cfyvbecok9OQD4y23afvuX/YByfF2uNs0K7RxvGZYjDCNWWXyj2K22WSo9Qa2FzoxesioAD2hTUNaOhM3ADS4ZVKnLK6UTg8kwfIwNOHdVcBcgaYASwnMEplPP4J9PfkBnDs2TL</vt:lpwstr>
  </property>
  <property fmtid="{D5CDD505-2E9C-101B-9397-08002B2CF9AE}" pid="54" name="x1ye=55">
    <vt:lpwstr>QSkHc/F8/ACf3PkCyV9ASUoJBjcMwV8csf1Ov7KvH1kOOriNREtSuGLPDZHOcRCzsD737QUzLv85Xgpa4jJlsUUDV6Qxxm1VssP5tj69tF1fOurQ58zQS8j7NT9smyrD5DpGRb8/LTBEx4VWm2H0gelMPfITcUOaJZpAUeBHVxl/1M/PYVfAijVoJKFdt8D51e1WgFm9RLI+R3L1SX5iICdwnuembjDEey1AUKalGv/0ZFMiIdSZT/VTGRn+/Pz</vt:lpwstr>
  </property>
  <property fmtid="{D5CDD505-2E9C-101B-9397-08002B2CF9AE}" pid="55" name="x1ye=56">
    <vt:lpwstr>Dj41jMyHFm7xXoum2McwqkwCNPxy1rdYO13DNkF1sHXYHmyoRZZM5TeToJv4aSQV8vmDB5mC8rk7g4DtaNf72XtEKQmv8DA8APj7t1GKgrVFtfMP72oIauUVrqUm0RfYJnDPvVpdXfmBARjLojke+qsZtaM46UcbKtXhW1hIgC6MNEgXCwqYOpehpy0vNWtpLhdHF9sgRciq9J4eM7MbgJ4xPSkalojqxa8P9is2SAM8BCS3iJLDIgXPf+3+zm9</vt:lpwstr>
  </property>
  <property fmtid="{D5CDD505-2E9C-101B-9397-08002B2CF9AE}" pid="56" name="x1ye=57">
    <vt:lpwstr>GQqqp8Ut59azBqBDFKRLVp1LF/WaT/o1xtDTzs/Oa5BS3Y8ayDBZsbKPwwpprF7IlWKnFJzra46H6EP4pXRvNqelWmLuvjaC+5GuySsH63zj98qfGqZSJ3r8z9z0G71+SEa8lxB/g94JjMf7O+N0qkD+fo1DQcVOGejttZssUI5UYuOAjaHopXwCA/vgMt282+/l7xB1noXO/iZyrOsMQj3xvoT89ivEsZChvMJvI2RyqEWUsyOds92o4VKg/33</vt:lpwstr>
  </property>
  <property fmtid="{D5CDD505-2E9C-101B-9397-08002B2CF9AE}" pid="57" name="x1ye=58">
    <vt:lpwstr>78zPbD0tt/dWb6RO3v69WixFSEKBH+rSpn8YubohJrlMqbe2ZJpgCd393Lo8YJZV4puH+STTA6b2h5iv+aMTVQvyXOL0Cx1R6RSnQvouPFa8vphVCA+IeAMAloEjibuZTSzDclMQEv7tCmq26LhCSboAY2sphQIa1UNTMFmbeYEJ9XuvxLdhzVccgEY0DZi2jUlWqH+dDwvchcefdcfFQiZH4MR9EjaUd2xetiV6zR15iWv8flK3Ld8INnGpRZr</vt:lpwstr>
  </property>
  <property fmtid="{D5CDD505-2E9C-101B-9397-08002B2CF9AE}" pid="58" name="x1ye=59">
    <vt:lpwstr>H1vUJAwc6ONX13pkrmsEtH0M4Vj/z/7ElasKh1rrRFLioE5b9V+95iTyYY/gbVVeJkAi5SyP86BLF5qTp7U5L6LMFsKK778KbkbNVg09thVDCxPxTKJVJWPZ87MI6TBvXcyAZNRYO7IE+ikl8vQl8Y1T1J9AO/U0psJ5Phh6foHOpyN6EEy/vEX3haqrkyJdvGXvQpY87pm4eXZtiYyllJYx5g5KYB0jG0ThP4VQRME2srlpdz5T+BxwJ/5w+RT</vt:lpwstr>
  </property>
  <property fmtid="{D5CDD505-2E9C-101B-9397-08002B2CF9AE}" pid="59" name="x1ye=6">
    <vt:lpwstr>1enewBHpHZmY/RFP7bqjfpv+tTCIvns1+egY+o4N+ZQuWowV6cY4x1/E32KwFBPYhlaMNwNRCollUC3kWDTPTzXBrNtazO7vWx5DX19tg0+jMoVhKzbJalPzzXWP04JR40PMvp0jJbwpl1Xbomj7/qBLZBkqO8y+3+UWUYjX5uLvIQlObjBtBEiydtf9pxdhiJCyJJBbYqsIzSfrLXeGj2FuXeaG3dIdUenmqq58k/jENshhH94lkIZRzTedZuF</vt:lpwstr>
  </property>
  <property fmtid="{D5CDD505-2E9C-101B-9397-08002B2CF9AE}" pid="60" name="x1ye=60">
    <vt:lpwstr>7P3dPpFb/IOAbrva7i+W2BqpPIb56k3pNturYmNt3pPx2xFid3bsM3llJNm7eEFi/3yJ1CQo/ZLb+B5hbR7RQK0xtyUZyW5aG6togJJ+Sh9JBCanJh3D3N8dHLiA1k4FWGcuoadIRITVwnGFvPsorgi77WioYN8s6540Uh6l3+E3df0jhY0wll1vX8/G8DXu96TH5U2miXaQhFI7j1E8t8jgZ8iJLoS7krKMUBzrz8eMgb+qIziLw8cOAhdIdRF</vt:lpwstr>
  </property>
  <property fmtid="{D5CDD505-2E9C-101B-9397-08002B2CF9AE}" pid="61" name="x1ye=61">
    <vt:lpwstr>qx3zFAuzFvjEo20rdorl59tWSgV4em2pExC1OUFqIZkug3rMzGWqmBvSCfGOvH7GHbxFVxa1EykB1RQXONpTZK0rt+wqiDZMXVlxaW2ktdTkzGvsy0ADZoUTdFuamIIZ5sjpJn7UUBYwEf0P+N1jQoz9roJn78pUJXR6GVem/qNIQn1ljCNHQ1rPJtrRDDz3hxa+HpDCROVTaRsww+7w/C3zFq/Np7HTsL1CICnp/1XLBdGf9SeorXOZvjVUjZu</vt:lpwstr>
  </property>
  <property fmtid="{D5CDD505-2E9C-101B-9397-08002B2CF9AE}" pid="62" name="x1ye=62">
    <vt:lpwstr>ENrI7el8nOynD7lyiDHVrhKo8GWhN6sEvepXD4gVV1NMxFmAoae5BqRCyoZhbD66pDO5j1ETlznYRBDs3YO1k0xrE85OyUf/bEtRABf5/1DFBKyZ2r2YPBXwJwdKh2pmhS/FDHRD2v+3kHphfYemGN/ShM7Mr8cTD9UU8LW/DeW3iPHT8FLYZAg8kGZMO7o1qEKkfCkxSHFckv1rloLhFGrsPbFTz2Mi1J29o5FriES1uDmTPI4DNcZvPYcacxp</vt:lpwstr>
  </property>
  <property fmtid="{D5CDD505-2E9C-101B-9397-08002B2CF9AE}" pid="63" name="x1ye=63">
    <vt:lpwstr>hCV/TmfBKtmYHQJJsNhFTyXGos7I8R+Nr9Qe3WeQjQ/5xsRafdWwRt9Hf05gnXwJVvZxc1MNHztf2CqLu7T5yxf4tymKpH7TnqIb4iHg/on/CF5HFkS3qJZVPj2MGa2ofgDNiwZjeTPGBQRbm7DUH1gikk4bYm/ZyWcY5P4kXxI7UdEWn2j+dJHOZ0W3Tpvp4NUZfT5WJDhBaXGq5RDj3SREyVGzUk1+7Trd64o0oE+rmyap/awb37d/qbJNN1m</vt:lpwstr>
  </property>
  <property fmtid="{D5CDD505-2E9C-101B-9397-08002B2CF9AE}" pid="64" name="x1ye=64">
    <vt:lpwstr>25IrYpQrTE81tvwlWrzVuQniEa7weurhgYgLCRcuv0BcpBrTCHo7zGkVlxUGkOIk7ybjjBqxz+UmsJRlhTxOfgaqVijKl3PSvGZO2zQidG5YgJaNAkGj/monQg1MEd0EmqiGYFwK/FSurmTsL9tuETpZ7lPzdBx+PfnHr56Nb4rOWFQW5trupLvRcwGw6YoYaI5+pap+F9j/jzngBpOI9/f5sqqTI6/+MP88QxhD68CYdeb6JKKvko0F3EYs7GX</vt:lpwstr>
  </property>
  <property fmtid="{D5CDD505-2E9C-101B-9397-08002B2CF9AE}" pid="65" name="x1ye=65">
    <vt:lpwstr>Zj+DFgfUK0xCG4aCrGx22oGFRn7QC/d9Stp+yiAKaghG4IOtztHprUQx2AN16C8aXYQrlMnPsgWnZlK/DtTavh6mLCIBDHWWXApVcvfBInXUolPIxtmjacH8R/+VzqwCyVbfqq/9dNE9068hHhJotSDEppGxb/rMTyxpBVHTz+yypgrggeeBzfwx9zSJTb18q5bD5Y+E4/LXLQZY8PwaGZL3uXY9ZQv8OFQ3gvzKNyqXRlhUSQxAquxew/za2hG</vt:lpwstr>
  </property>
  <property fmtid="{D5CDD505-2E9C-101B-9397-08002B2CF9AE}" pid="66" name="x1ye=66">
    <vt:lpwstr>jL1rPIoW9SngifIAiZmopC+/3xQf10k/zwGAKZYwteiZTze9IPTp/zx1HY4VU3HpTn6RIxTDQq1QxGQpRw4qvSBSWEAniKGdFDPCNIhdgfIlfC0Z6MNbbma97cvZogT7L9EC1+4Njr7nD6gfxtd6uozLZsXWldqlKEFq6sDT+mc1h4p5KZpp9uSYWQ6TZx/wxFw42y4dmohpl/FZtJrrNKDEYXxKCA0A7eACi6QOi5AWZA0RQBEpqESlb/+DdgW</vt:lpwstr>
  </property>
  <property fmtid="{D5CDD505-2E9C-101B-9397-08002B2CF9AE}" pid="67" name="x1ye=67">
    <vt:lpwstr>bJ19B3JLkUPE4mnMRMzeR0l2l0col3hS3gxRBIlIxdK6kEklAYx+L2cgS1Oe3dWRYCTYOhYlGgiJ93PAw1k5EpHX9r/9id5m+j6aQbkIZvE5dEs/J73Bg8a8Q3mdQ3PfqZqYdnUuAzv3kn6yVSVjMslzemzv40be6TSJzQzPz4OQEOz46o+yCyussP4zX1odBt059/5A+HrK9/zXhwOYefA+2tdLY/Jira2MnrnyXRhfWydBVsT+Oym7xXMD8CS</vt:lpwstr>
  </property>
  <property fmtid="{D5CDD505-2E9C-101B-9397-08002B2CF9AE}" pid="68" name="x1ye=68">
    <vt:lpwstr>DoVzrJcERsH7Rhx1tu6pmm4vgRkV9YBUGsbG5/p8niRemh+rnUKkt+rj+Az/Pjf2q8vJ7CE7AVXcg4dCZ/yXpZVuGImXcKZQvxXiKvJKo+Vo3Fcpd8gek0G94FB8LHasop85nDvwJzwpqvo8ka3X70ngho85D0YAnzxhrVgh5hBDnLhiasSMFjTCOKs5iDQqRBby/biXB31eK2raKSC9aw6BzASxqiuqqeglR43JdPOcxKvsy+qaHgIHPwLFEXE</vt:lpwstr>
  </property>
  <property fmtid="{D5CDD505-2E9C-101B-9397-08002B2CF9AE}" pid="69" name="x1ye=69">
    <vt:lpwstr>g9u33m2NSLQtVW0l7Jqzw22V69uYNR9/PeSHGapfrmXhS/HD2aCxfk7QVi68TNqnSwe1uCqmDsLSEETbUjxMO8z7uOiRzXTxyrnfg064BnIPSe3LAXJgMNFo9lta9S4XNaPDwoqKfFAXfPUAzs4TStaKfrYiL1Xj7OTYWj+5OmbvAxww0zt20v9ymxrWIO0MtFL6JdRCASBGGFn6gSL3ElouvGtor1jQVILn48dXoYqPCapJCtM3aLyUO/GLVgR</vt:lpwstr>
  </property>
  <property fmtid="{D5CDD505-2E9C-101B-9397-08002B2CF9AE}" pid="70" name="x1ye=7">
    <vt:lpwstr>P0zoPNPdKq0GVwgI6YYBNo/7z4pX0sgseC9iGmhidUL1VzW/HF0YB3Gqhg1lqY5eJdVuDioA/07S6RcUINDgGjN+9o24m2k7IdBksR/AAH9kTAr6BBte82Z5NQcyvUcJ6DpnTvtjE46h4WwwPUB/SEunykg35FE8qYO9BrfSfsL+WshMq5OPL9fCT7TpKTsTFtSHZ006JCLd5QOUFuxPxA7MJV8+1wHh+WBNpa/94W8r5PpaadDDUbkgUT0tqYV</vt:lpwstr>
  </property>
  <property fmtid="{D5CDD505-2E9C-101B-9397-08002B2CF9AE}" pid="71" name="x1ye=70">
    <vt:lpwstr>3t8t1UJvl7QEgwPzfmBM0Ko1kfPfwKi2eCzJUjIdfn0YCXii9NqnjdJHHDEqEkEV90L9Q2O3arNToRHhvAZf5UfLq/zLK+S50hDzwZlfen3X9R8alW+2ZfHle5bXyLTLSwJ5u0LDe+zXQ84xxTQlUwvhpH/94TX99fD+w+h9J9VUIYULKaY/nI5vTx3/+oxzl+jEUAAA==</vt:lpwstr>
  </property>
  <property fmtid="{D5CDD505-2E9C-101B-9397-08002B2CF9AE}" pid="72" name="x1ye=8">
    <vt:lpwstr>OSAlUuL8/rp++DWj/nHpqz1NGoC9Cnhp53NqRmIi1shwBpzRopQmENn0K5f5dAxaV1eWWN/BMbM4Tj4cSjyRC+0yp52omiVx2e8PjsfwL6Tfi7g5FEXVSppiRvi1mB81BAL7JLFL6N8OIbTx9D1g/pXBWSX6LQ4D8netCkGt77hYUeZfW4ATMtXjZReksmB6MrxsGMdwnio4MIXc1Yg8snYe8aSExDGeJ5uAtyfW9IwWRusIDGvHlHCWwfuXWe0</vt:lpwstr>
  </property>
  <property fmtid="{D5CDD505-2E9C-101B-9397-08002B2CF9AE}" pid="73" name="x1ye=9">
    <vt:lpwstr>O8klfyQGlToC9DceD+LztNgLxYg3PSANMkKvYNzasjJxGLltQbId6SdqgkLSON0a8nql87nhZDbCfD4as/AF+GQJ62zBuEQXQbZoWiyBjUUA/OOnjpmrgmrFXkrQVRDh4owghgEaI+RAXqpysuSZMDzyuKBQYbZJhWtosaDbTyZk7PozaVx+JeoRrkEcfzEfGZ41+eND15546z6r1eOLOIr5ZYhB8yyjxwV8wKb6CYsxm5e5YhQS0nx7L51NsSf</vt:lpwstr>
  </property>
  <property fmtid="{D5CDD505-2E9C-101B-9397-08002B2CF9AE}" pid="74" name="ICV">
    <vt:lpwstr>FF989C4901FB98F4D5D1EE60291C2DBD</vt:lpwstr>
  </property>
  <property fmtid="{D5CDD505-2E9C-101B-9397-08002B2CF9AE}" pid="75" name="KSOProductBuildVer">
    <vt:lpwstr>3081-11.8.1</vt:lpwstr>
  </property>
</Properties>
</file>